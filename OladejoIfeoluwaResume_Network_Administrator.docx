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A1FC73" w14:textId="5314A4A7" w:rsidR="008A4453" w:rsidRPr="00BD1047" w:rsidRDefault="00535F1C">
      <w:pPr>
        <w:pStyle w:val="divname"/>
        <w:spacing w:before="160"/>
        <w:rPr>
          <w:rFonts w:ascii="Arial" w:eastAsia="Arial" w:hAnsi="Arial" w:cs="Arial"/>
        </w:rPr>
      </w:pPr>
      <w:r w:rsidRPr="00BD1047">
        <w:rPr>
          <w:rStyle w:val="span"/>
          <w:rFonts w:ascii="Arial" w:eastAsia="Arial" w:hAnsi="Arial" w:cs="Arial"/>
          <w:sz w:val="42"/>
          <w:szCs w:val="42"/>
        </w:rPr>
        <w:t>IFEOLUWA</w:t>
      </w:r>
      <w:r w:rsidRPr="00BD1047">
        <w:rPr>
          <w:rStyle w:val="span"/>
          <w:rFonts w:ascii="Arial" w:eastAsia="Arial" w:hAnsi="Arial" w:cs="Arial"/>
          <w:sz w:val="42"/>
          <w:szCs w:val="42"/>
        </w:rPr>
        <w:t xml:space="preserve"> </w:t>
      </w:r>
      <w:r w:rsidR="006519AB" w:rsidRPr="00BD1047">
        <w:rPr>
          <w:rStyle w:val="span"/>
          <w:rFonts w:ascii="Arial" w:eastAsia="Arial" w:hAnsi="Arial" w:cs="Arial"/>
          <w:sz w:val="42"/>
          <w:szCs w:val="42"/>
        </w:rPr>
        <w:t>OLADEJO</w:t>
      </w:r>
    </w:p>
    <w:p w14:paraId="715E9B8B" w14:textId="77777777" w:rsidR="008A4453" w:rsidRPr="00BD1047" w:rsidRDefault="006519AB">
      <w:pPr>
        <w:pStyle w:val="div"/>
        <w:spacing w:line="0" w:lineRule="atLeast"/>
        <w:rPr>
          <w:rFonts w:ascii="Arial" w:eastAsia="Arial" w:hAnsi="Arial" w:cs="Arial"/>
          <w:sz w:val="0"/>
          <w:szCs w:val="0"/>
        </w:rPr>
      </w:pPr>
      <w:r w:rsidRPr="00BD1047">
        <w:rPr>
          <w:rFonts w:ascii="Arial" w:eastAsia="Arial" w:hAnsi="Arial" w:cs="Arial"/>
          <w:sz w:val="0"/>
          <w:szCs w:val="0"/>
        </w:rPr>
        <w:t> </w:t>
      </w:r>
    </w:p>
    <w:p w14:paraId="5582268B" w14:textId="38037F89" w:rsidR="008A4453" w:rsidRPr="006703B0" w:rsidRDefault="006519AB">
      <w:pPr>
        <w:pStyle w:val="divaddress"/>
        <w:spacing w:before="60"/>
        <w:rPr>
          <w:rFonts w:ascii="Arial" w:eastAsia="Arial" w:hAnsi="Arial" w:cs="Arial"/>
          <w:sz w:val="24"/>
          <w:szCs w:val="24"/>
        </w:rPr>
      </w:pPr>
      <w:r w:rsidRPr="006703B0">
        <w:rPr>
          <w:rStyle w:val="span"/>
          <w:rFonts w:ascii="Arial" w:eastAsia="Arial" w:hAnsi="Arial" w:cs="Arial"/>
        </w:rPr>
        <w:t>STOKE</w:t>
      </w:r>
      <w:r w:rsidRPr="006703B0">
        <w:rPr>
          <w:rStyle w:val="span"/>
          <w:rFonts w:ascii="Arial" w:eastAsia="Arial" w:hAnsi="Arial" w:cs="Arial"/>
        </w:rPr>
        <w:noBreakHyphen/>
        <w:t>ON</w:t>
      </w:r>
      <w:r w:rsidRPr="006703B0">
        <w:rPr>
          <w:rStyle w:val="span"/>
          <w:rFonts w:ascii="Arial" w:eastAsia="Arial" w:hAnsi="Arial" w:cs="Arial"/>
        </w:rPr>
        <w:noBreakHyphen/>
        <w:t>TRENT, LONGTON ST3 1DU | 07769866692 |</w:t>
      </w:r>
      <w:r w:rsidRPr="006703B0">
        <w:rPr>
          <w:rFonts w:ascii="Arial" w:eastAsia="Arial" w:hAnsi="Arial" w:cs="Arial"/>
          <w:sz w:val="24"/>
          <w:szCs w:val="24"/>
        </w:rPr>
        <w:t xml:space="preserve"> </w:t>
      </w:r>
      <w:hyperlink r:id="rId5" w:history="1">
        <w:r w:rsidR="00660F53" w:rsidRPr="006703B0">
          <w:rPr>
            <w:rStyle w:val="Hyperlink"/>
            <w:rFonts w:ascii="Arial" w:eastAsia="Arial" w:hAnsi="Arial" w:cs="Arial"/>
            <w:sz w:val="24"/>
            <w:szCs w:val="24"/>
          </w:rPr>
          <w:t>oifeoluwaopeyemi@gmail.com</w:t>
        </w:r>
      </w:hyperlink>
      <w:r w:rsidR="00660F53" w:rsidRPr="006703B0">
        <w:rPr>
          <w:rStyle w:val="span"/>
          <w:rFonts w:ascii="Arial" w:eastAsia="Arial" w:hAnsi="Arial" w:cs="Arial"/>
        </w:rPr>
        <w:t xml:space="preserve"> | </w:t>
      </w:r>
      <w:hyperlink r:id="rId6" w:history="1">
        <w:r w:rsidR="00660F53" w:rsidRPr="006703B0">
          <w:rPr>
            <w:rStyle w:val="Hyperlink"/>
            <w:rFonts w:ascii="Arial" w:eastAsia="Arial" w:hAnsi="Arial" w:cs="Arial"/>
            <w:sz w:val="24"/>
            <w:szCs w:val="24"/>
          </w:rPr>
          <w:t>https://www.linkedin.com/in/ifeoluwaopeyemi/</w:t>
        </w:r>
      </w:hyperlink>
      <w:r w:rsidR="00660F53" w:rsidRPr="006703B0">
        <w:rPr>
          <w:rStyle w:val="span"/>
          <w:rFonts w:ascii="Arial" w:eastAsia="Arial" w:hAnsi="Arial" w:cs="Arial"/>
        </w:rPr>
        <w:t xml:space="preserve"> </w:t>
      </w:r>
      <w:r w:rsidR="00293703">
        <w:rPr>
          <w:rStyle w:val="span"/>
          <w:rFonts w:ascii="Arial" w:eastAsia="Arial" w:hAnsi="Arial" w:cs="Arial"/>
        </w:rPr>
        <w:t xml:space="preserve">| </w:t>
      </w:r>
      <w:hyperlink r:id="rId7" w:history="1">
        <w:r w:rsidR="00293703" w:rsidRPr="007E1061">
          <w:rPr>
            <w:rStyle w:val="Hyperlink"/>
            <w:rFonts w:ascii="Arial" w:eastAsia="Arial" w:hAnsi="Arial" w:cs="Arial"/>
            <w:sz w:val="24"/>
            <w:szCs w:val="24"/>
          </w:rPr>
          <w:t>https://github.com/infohtreasure</w:t>
        </w:r>
      </w:hyperlink>
      <w:r w:rsidR="00293703">
        <w:rPr>
          <w:rStyle w:val="span"/>
          <w:rFonts w:ascii="Arial" w:eastAsia="Arial" w:hAnsi="Arial" w:cs="Arial"/>
        </w:rPr>
        <w:t xml:space="preserve"> </w:t>
      </w:r>
    </w:p>
    <w:p w14:paraId="7D0D96DB" w14:textId="039775F1" w:rsidR="008A4453" w:rsidRPr="00BD1047" w:rsidRDefault="006519AB">
      <w:pPr>
        <w:pStyle w:val="divdocumentdivsectiontitle"/>
        <w:spacing w:before="160" w:after="60"/>
        <w:jc w:val="center"/>
        <w:rPr>
          <w:rFonts w:ascii="Arial" w:eastAsia="Arial" w:hAnsi="Arial" w:cs="Arial"/>
          <w:b/>
          <w:bCs/>
        </w:rPr>
      </w:pPr>
      <w:r w:rsidRPr="00BD1047">
        <w:rPr>
          <w:rFonts w:ascii="Arial" w:eastAsia="Arial" w:hAnsi="Arial" w:cs="Arial"/>
          <w:b/>
          <w:bCs/>
        </w:rPr>
        <w:t>Summary</w:t>
      </w:r>
    </w:p>
    <w:p w14:paraId="1A0DBA33" w14:textId="359A9672" w:rsidR="00BD1047" w:rsidRDefault="00BD1047">
      <w:pPr>
        <w:pStyle w:val="p"/>
        <w:spacing w:line="260" w:lineRule="atLeast"/>
        <w:rPr>
          <w:rFonts w:ascii="Arial" w:hAnsi="Arial" w:cs="Arial"/>
        </w:rPr>
      </w:pPr>
      <w:r w:rsidRPr="00BD1047">
        <w:rPr>
          <w:rFonts w:ascii="Arial" w:hAnsi="Arial" w:cs="Arial"/>
        </w:rPr>
        <w:t xml:space="preserve">Highly experienced System Administrator with over 12 years of hands-on experience in managing, maintaining, and troubleshooting various operating systems and servers. Proven ability to install, configure, and maintain servers, storage devices, and virtualization infrastructure. Strong understanding of system security, backup, and disaster recovery procedures. Proven ability to work collaboratively with cross-functional teams and lead successful projects. In-depth knowledge of </w:t>
      </w:r>
      <w:r w:rsidRPr="00BD1047">
        <w:rPr>
          <w:rFonts w:ascii="Arial" w:hAnsi="Arial" w:cs="Arial"/>
        </w:rPr>
        <w:t>industry-standard</w:t>
      </w:r>
      <w:r w:rsidRPr="00BD1047">
        <w:rPr>
          <w:rFonts w:ascii="Arial" w:hAnsi="Arial" w:cs="Arial"/>
        </w:rPr>
        <w:t xml:space="preserve"> technologies such as Windows, Linux, and VMware. Strong analytical and problem-solving skills with a focus on delivering high-performance and reliable systems.</w:t>
      </w:r>
    </w:p>
    <w:p w14:paraId="7BDDB1ED" w14:textId="77777777" w:rsidR="00C332B5" w:rsidRPr="00BD1047" w:rsidRDefault="00C332B5" w:rsidP="00C332B5">
      <w:pPr>
        <w:pStyle w:val="divdocumentdivsectiontitle"/>
        <w:spacing w:before="160" w:after="60"/>
        <w:jc w:val="center"/>
        <w:rPr>
          <w:rFonts w:ascii="Arial" w:eastAsia="Arial" w:hAnsi="Arial" w:cs="Arial"/>
          <w:b/>
          <w:bCs/>
        </w:rPr>
      </w:pPr>
      <w:r w:rsidRPr="00BD1047">
        <w:rPr>
          <w:rFonts w:ascii="Arial" w:eastAsia="Arial" w:hAnsi="Arial" w:cs="Arial"/>
          <w:b/>
          <w:bCs/>
        </w:rPr>
        <w:t>Professional Experience</w:t>
      </w:r>
    </w:p>
    <w:p w14:paraId="02FFC23E" w14:textId="3A90215C" w:rsidR="00C332B5" w:rsidRPr="00EC5CA3" w:rsidRDefault="00C332B5" w:rsidP="00C332B5">
      <w:pPr>
        <w:pStyle w:val="divdocumentsinglecolumn"/>
        <w:tabs>
          <w:tab w:val="right" w:pos="10286"/>
        </w:tabs>
        <w:spacing w:line="260" w:lineRule="atLeast"/>
        <w:rPr>
          <w:rFonts w:ascii="Arial" w:eastAsia="Arial" w:hAnsi="Arial" w:cs="Arial"/>
        </w:rPr>
      </w:pPr>
      <w:r w:rsidRPr="00EC5CA3">
        <w:rPr>
          <w:rStyle w:val="Strong"/>
          <w:rFonts w:ascii="Arial" w:hAnsi="Arial" w:cs="Arial"/>
          <w:color w:val="222222"/>
          <w:shd w:val="clear" w:color="auto" w:fill="FFFFFF"/>
        </w:rPr>
        <w:t xml:space="preserve">Network </w:t>
      </w:r>
      <w:r w:rsidRPr="00EC5CA3">
        <w:rPr>
          <w:rStyle w:val="spanjobtitle"/>
          <w:rFonts w:ascii="Arial" w:eastAsia="Arial" w:hAnsi="Arial" w:cs="Arial"/>
        </w:rPr>
        <w:t xml:space="preserve">System </w:t>
      </w:r>
      <w:r w:rsidRPr="00EC5CA3">
        <w:rPr>
          <w:rFonts w:ascii="Arial" w:eastAsia="Arial" w:hAnsi="Arial" w:cs="Arial"/>
          <w:b/>
          <w:bCs/>
        </w:rPr>
        <w:t>Administrator</w:t>
      </w:r>
      <w:r w:rsidRPr="00EC5CA3">
        <w:rPr>
          <w:rStyle w:val="datesWrapper"/>
          <w:rFonts w:ascii="Arial" w:eastAsia="Arial" w:hAnsi="Arial" w:cs="Arial"/>
        </w:rPr>
        <w:tab/>
        <w:t xml:space="preserve"> </w:t>
      </w:r>
      <w:r w:rsidRPr="00EC5CA3">
        <w:rPr>
          <w:rStyle w:val="spanjobdates"/>
          <w:rFonts w:ascii="Arial" w:eastAsia="Arial" w:hAnsi="Arial" w:cs="Arial"/>
        </w:rPr>
        <w:t>01/201</w:t>
      </w:r>
      <w:r w:rsidR="00D36914">
        <w:rPr>
          <w:rStyle w:val="spanjobdates"/>
          <w:rFonts w:ascii="Arial" w:eastAsia="Arial" w:hAnsi="Arial" w:cs="Arial"/>
        </w:rPr>
        <w:t>7</w:t>
      </w:r>
      <w:r w:rsidRPr="00EC5CA3">
        <w:rPr>
          <w:rStyle w:val="spanjobdates"/>
          <w:rFonts w:ascii="Arial" w:eastAsia="Arial" w:hAnsi="Arial" w:cs="Arial"/>
        </w:rPr>
        <w:t xml:space="preserve"> - Present</w:t>
      </w:r>
      <w:r w:rsidRPr="00EC5CA3">
        <w:rPr>
          <w:rStyle w:val="datesWrapper"/>
          <w:rFonts w:ascii="Arial" w:eastAsia="Arial" w:hAnsi="Arial" w:cs="Arial"/>
        </w:rPr>
        <w:t xml:space="preserve"> </w:t>
      </w:r>
    </w:p>
    <w:p w14:paraId="28CB82CA" w14:textId="77777777" w:rsidR="00C332B5" w:rsidRPr="00EC5CA3" w:rsidRDefault="00C332B5" w:rsidP="00C332B5">
      <w:pPr>
        <w:pStyle w:val="spanpaddedline"/>
        <w:tabs>
          <w:tab w:val="right" w:pos="10286"/>
        </w:tabs>
        <w:spacing w:line="260" w:lineRule="atLeast"/>
        <w:rPr>
          <w:rFonts w:ascii="Arial" w:eastAsia="Arial" w:hAnsi="Arial" w:cs="Arial"/>
        </w:rPr>
      </w:pPr>
      <w:r w:rsidRPr="00EC5CA3">
        <w:rPr>
          <w:rStyle w:val="spancompanyname"/>
          <w:rFonts w:ascii="Arial" w:eastAsia="Arial" w:hAnsi="Arial" w:cs="Arial"/>
        </w:rPr>
        <w:t>Hidden Treasure Computers Ltd</w:t>
      </w:r>
      <w:r w:rsidRPr="00EC5CA3">
        <w:rPr>
          <w:rFonts w:ascii="Arial" w:eastAsia="Arial" w:hAnsi="Arial" w:cs="Arial"/>
        </w:rPr>
        <w:t xml:space="preserve"> </w:t>
      </w:r>
      <w:r w:rsidRPr="00EC5CA3">
        <w:rPr>
          <w:rStyle w:val="datesWrapper"/>
          <w:rFonts w:ascii="Arial" w:eastAsia="Arial" w:hAnsi="Arial" w:cs="Arial"/>
        </w:rPr>
        <w:tab/>
        <w:t xml:space="preserve"> </w:t>
      </w:r>
      <w:r w:rsidRPr="00EC5CA3">
        <w:rPr>
          <w:rStyle w:val="spanjoblocation"/>
          <w:rFonts w:ascii="Arial" w:eastAsia="Arial" w:hAnsi="Arial" w:cs="Arial"/>
        </w:rPr>
        <w:t>Lagos, Ikeja</w:t>
      </w:r>
      <w:r w:rsidRPr="00EC5CA3">
        <w:rPr>
          <w:rStyle w:val="datesWrapper"/>
          <w:rFonts w:ascii="Arial" w:eastAsia="Arial" w:hAnsi="Arial" w:cs="Arial"/>
        </w:rPr>
        <w:t xml:space="preserve"> </w:t>
      </w:r>
    </w:p>
    <w:p w14:paraId="4C228F8D" w14:textId="77777777" w:rsidR="00A42A67" w:rsidRPr="00EC5CA3" w:rsidRDefault="00A42A67" w:rsidP="00A42A67">
      <w:pPr>
        <w:numPr>
          <w:ilvl w:val="0"/>
          <w:numId w:val="1"/>
        </w:numPr>
        <w:spacing w:before="100" w:beforeAutospacing="1" w:after="100" w:afterAutospacing="1" w:line="240" w:lineRule="auto"/>
        <w:rPr>
          <w:rFonts w:ascii="Arial" w:hAnsi="Arial" w:cs="Arial"/>
        </w:rPr>
      </w:pPr>
      <w:r w:rsidRPr="00EC5CA3">
        <w:rPr>
          <w:rFonts w:ascii="Arial" w:hAnsi="Arial" w:cs="Arial"/>
        </w:rPr>
        <w:t>Managed and maintained the company's IT infrastructure, including servers, storage, and networking equipment</w:t>
      </w:r>
    </w:p>
    <w:p w14:paraId="219AB325" w14:textId="77777777" w:rsidR="00EC5CA3" w:rsidRPr="00EC5CA3" w:rsidRDefault="00EC5CA3" w:rsidP="00EC5CA3">
      <w:pPr>
        <w:numPr>
          <w:ilvl w:val="0"/>
          <w:numId w:val="1"/>
        </w:numPr>
        <w:spacing w:before="100" w:beforeAutospacing="1" w:after="100" w:afterAutospacing="1" w:line="240" w:lineRule="auto"/>
        <w:rPr>
          <w:rFonts w:ascii="Arial" w:hAnsi="Arial" w:cs="Arial"/>
        </w:rPr>
      </w:pPr>
      <w:r w:rsidRPr="00EC5CA3">
        <w:rPr>
          <w:rFonts w:ascii="Arial" w:hAnsi="Arial" w:cs="Arial"/>
        </w:rPr>
        <w:t>Installed, configured, and administered servers, storage, and networking equipment</w:t>
      </w:r>
    </w:p>
    <w:p w14:paraId="46D74697" w14:textId="729F7DCF" w:rsidR="00EC5CA3" w:rsidRPr="00EC5CA3" w:rsidRDefault="00EC5CA3" w:rsidP="00EC5CA3">
      <w:pPr>
        <w:numPr>
          <w:ilvl w:val="0"/>
          <w:numId w:val="1"/>
        </w:numPr>
        <w:spacing w:before="100" w:beforeAutospacing="1" w:after="100" w:afterAutospacing="1" w:line="240" w:lineRule="auto"/>
        <w:rPr>
          <w:rFonts w:ascii="Arial" w:hAnsi="Arial" w:cs="Arial"/>
        </w:rPr>
      </w:pPr>
      <w:r w:rsidRPr="00EC5CA3">
        <w:rPr>
          <w:rFonts w:ascii="Arial" w:hAnsi="Arial" w:cs="Arial"/>
        </w:rPr>
        <w:t>Implemented and maintained virtualization technologies, such as VMware</w:t>
      </w:r>
      <w:r>
        <w:rPr>
          <w:rFonts w:ascii="Arial" w:hAnsi="Arial" w:cs="Arial"/>
        </w:rPr>
        <w:t>,</w:t>
      </w:r>
      <w:r w:rsidRPr="00EC5CA3">
        <w:rPr>
          <w:rFonts w:ascii="Arial" w:hAnsi="Arial" w:cs="Arial"/>
        </w:rPr>
        <w:t xml:space="preserve"> </w:t>
      </w:r>
      <w:r w:rsidRPr="00BD1047">
        <w:rPr>
          <w:rFonts w:ascii="Arial" w:hAnsi="Arial" w:cs="Arial"/>
          <w:color w:val="222222"/>
          <w:sz w:val="20"/>
          <w:szCs w:val="20"/>
          <w:shd w:val="clear" w:color="auto" w:fill="FFFFFF"/>
        </w:rPr>
        <w:t>Proxmox</w:t>
      </w:r>
      <w:r w:rsidRPr="00EC5CA3">
        <w:rPr>
          <w:rFonts w:ascii="Arial" w:hAnsi="Arial" w:cs="Arial"/>
        </w:rPr>
        <w:t xml:space="preserve"> </w:t>
      </w:r>
      <w:r w:rsidRPr="00EC5CA3">
        <w:rPr>
          <w:rFonts w:ascii="Arial" w:hAnsi="Arial" w:cs="Arial"/>
        </w:rPr>
        <w:t>and Hyper-V</w:t>
      </w:r>
    </w:p>
    <w:p w14:paraId="4BBBF8E1" w14:textId="77777777" w:rsidR="00EC5CA3" w:rsidRPr="00EC5CA3" w:rsidRDefault="00EC5CA3" w:rsidP="00EC5CA3">
      <w:pPr>
        <w:numPr>
          <w:ilvl w:val="0"/>
          <w:numId w:val="1"/>
        </w:numPr>
        <w:spacing w:before="100" w:beforeAutospacing="1" w:after="100" w:afterAutospacing="1" w:line="240" w:lineRule="auto"/>
        <w:rPr>
          <w:rFonts w:ascii="Arial" w:hAnsi="Arial" w:cs="Arial"/>
        </w:rPr>
      </w:pPr>
      <w:r w:rsidRPr="00EC5CA3">
        <w:rPr>
          <w:rFonts w:ascii="Arial" w:hAnsi="Arial" w:cs="Arial"/>
        </w:rPr>
        <w:t>Developed and implemented backup and disaster recovery plans</w:t>
      </w:r>
    </w:p>
    <w:p w14:paraId="29610304" w14:textId="77777777" w:rsidR="00EC5CA3" w:rsidRPr="00EC5CA3" w:rsidRDefault="00EC5CA3" w:rsidP="00EC5CA3">
      <w:pPr>
        <w:numPr>
          <w:ilvl w:val="0"/>
          <w:numId w:val="1"/>
        </w:numPr>
        <w:spacing w:before="100" w:beforeAutospacing="1" w:after="100" w:afterAutospacing="1" w:line="240" w:lineRule="auto"/>
        <w:rPr>
          <w:rFonts w:ascii="Arial" w:hAnsi="Arial" w:cs="Arial"/>
        </w:rPr>
      </w:pPr>
      <w:r w:rsidRPr="00EC5CA3">
        <w:rPr>
          <w:rFonts w:ascii="Arial" w:hAnsi="Arial" w:cs="Arial"/>
        </w:rPr>
        <w:t>Automated routine tasks using scripting languages, such as Bash, Python, and PowerShell</w:t>
      </w:r>
    </w:p>
    <w:p w14:paraId="09BD82E1" w14:textId="77777777" w:rsidR="00EC5CA3" w:rsidRPr="00EC5CA3" w:rsidRDefault="00EC5CA3" w:rsidP="00EC5CA3">
      <w:pPr>
        <w:numPr>
          <w:ilvl w:val="0"/>
          <w:numId w:val="1"/>
        </w:numPr>
        <w:spacing w:before="100" w:beforeAutospacing="1" w:after="100" w:afterAutospacing="1" w:line="240" w:lineRule="auto"/>
        <w:rPr>
          <w:rFonts w:ascii="Arial" w:hAnsi="Arial" w:cs="Arial"/>
        </w:rPr>
      </w:pPr>
      <w:r w:rsidRPr="00EC5CA3">
        <w:rPr>
          <w:rFonts w:ascii="Arial" w:hAnsi="Arial" w:cs="Arial"/>
        </w:rPr>
        <w:t>Monitored and optimized system performance, troubleshoot and resolved issues</w:t>
      </w:r>
    </w:p>
    <w:p w14:paraId="46529DB9" w14:textId="77777777" w:rsidR="00EC5CA3" w:rsidRPr="00EC5CA3" w:rsidRDefault="00EC5CA3" w:rsidP="00EC5CA3">
      <w:pPr>
        <w:numPr>
          <w:ilvl w:val="0"/>
          <w:numId w:val="1"/>
        </w:numPr>
        <w:spacing w:before="100" w:beforeAutospacing="1" w:after="100" w:afterAutospacing="1" w:line="240" w:lineRule="auto"/>
        <w:rPr>
          <w:rFonts w:ascii="Arial" w:hAnsi="Arial" w:cs="Arial"/>
        </w:rPr>
      </w:pPr>
      <w:r w:rsidRPr="00EC5CA3">
        <w:rPr>
          <w:rFonts w:ascii="Arial" w:hAnsi="Arial" w:cs="Arial"/>
        </w:rPr>
        <w:t>Managed Active Directory and other directory services</w:t>
      </w:r>
    </w:p>
    <w:p w14:paraId="5339BE09" w14:textId="27474A36" w:rsidR="00EC5CA3" w:rsidRPr="00EC5CA3" w:rsidRDefault="00EC5CA3" w:rsidP="00EC5CA3">
      <w:pPr>
        <w:numPr>
          <w:ilvl w:val="0"/>
          <w:numId w:val="1"/>
        </w:numPr>
        <w:spacing w:before="100" w:beforeAutospacing="1" w:after="100" w:afterAutospacing="1" w:line="240" w:lineRule="auto"/>
        <w:rPr>
          <w:rFonts w:ascii="Arial" w:hAnsi="Arial" w:cs="Arial"/>
        </w:rPr>
      </w:pPr>
      <w:r w:rsidRPr="00EC5CA3">
        <w:rPr>
          <w:rFonts w:ascii="Arial" w:hAnsi="Arial" w:cs="Arial"/>
        </w:rPr>
        <w:t>Participated in on-call rotation and provided off-hours support as required</w:t>
      </w:r>
    </w:p>
    <w:p w14:paraId="22AD9230" w14:textId="7171BEC9" w:rsidR="009237FA" w:rsidRPr="00EC5CA3" w:rsidRDefault="009237FA" w:rsidP="009237FA">
      <w:pPr>
        <w:pStyle w:val="divdocumentsinglecolumn"/>
        <w:tabs>
          <w:tab w:val="right" w:pos="10286"/>
        </w:tabs>
        <w:spacing w:line="260" w:lineRule="atLeast"/>
        <w:rPr>
          <w:rFonts w:ascii="Arial" w:eastAsia="Arial" w:hAnsi="Arial" w:cs="Arial"/>
        </w:rPr>
      </w:pPr>
      <w:r w:rsidRPr="00EC5CA3">
        <w:rPr>
          <w:rStyle w:val="Strong"/>
          <w:rFonts w:ascii="Arial" w:hAnsi="Arial" w:cs="Arial"/>
          <w:color w:val="222222"/>
          <w:shd w:val="clear" w:color="auto" w:fill="FFFFFF"/>
        </w:rPr>
        <w:t xml:space="preserve">Network </w:t>
      </w:r>
      <w:r w:rsidRPr="00EC5CA3">
        <w:rPr>
          <w:rStyle w:val="spanjobtitle"/>
          <w:rFonts w:ascii="Arial" w:eastAsia="Arial" w:hAnsi="Arial" w:cs="Arial"/>
        </w:rPr>
        <w:t xml:space="preserve">System </w:t>
      </w:r>
      <w:r w:rsidRPr="00EC5CA3">
        <w:rPr>
          <w:rFonts w:ascii="Arial" w:eastAsia="Arial" w:hAnsi="Arial" w:cs="Arial"/>
          <w:b/>
          <w:bCs/>
        </w:rPr>
        <w:t>Administrator</w:t>
      </w:r>
      <w:r w:rsidRPr="00EC5CA3">
        <w:rPr>
          <w:rStyle w:val="datesWrapper"/>
          <w:rFonts w:ascii="Arial" w:eastAsia="Arial" w:hAnsi="Arial" w:cs="Arial"/>
        </w:rPr>
        <w:tab/>
        <w:t xml:space="preserve"> </w:t>
      </w:r>
      <w:r w:rsidRPr="00EC5CA3">
        <w:rPr>
          <w:rStyle w:val="spanjobdates"/>
          <w:rFonts w:ascii="Arial" w:eastAsia="Arial" w:hAnsi="Arial" w:cs="Arial"/>
        </w:rPr>
        <w:t>1</w:t>
      </w:r>
      <w:r w:rsidR="000E0656">
        <w:rPr>
          <w:rStyle w:val="spanjobdates"/>
          <w:rFonts w:ascii="Arial" w:eastAsia="Arial" w:hAnsi="Arial" w:cs="Arial"/>
        </w:rPr>
        <w:t>0</w:t>
      </w:r>
      <w:r w:rsidRPr="00EC5CA3">
        <w:rPr>
          <w:rStyle w:val="spanjobdates"/>
          <w:rFonts w:ascii="Arial" w:eastAsia="Arial" w:hAnsi="Arial" w:cs="Arial"/>
        </w:rPr>
        <w:t>/201</w:t>
      </w:r>
      <w:r w:rsidR="000E0656">
        <w:rPr>
          <w:rStyle w:val="spanjobdates"/>
          <w:rFonts w:ascii="Arial" w:eastAsia="Arial" w:hAnsi="Arial" w:cs="Arial"/>
        </w:rPr>
        <w:t>4</w:t>
      </w:r>
      <w:r w:rsidRPr="00EC5CA3">
        <w:rPr>
          <w:rStyle w:val="spanjobdates"/>
          <w:rFonts w:ascii="Arial" w:eastAsia="Arial" w:hAnsi="Arial" w:cs="Arial"/>
        </w:rPr>
        <w:t xml:space="preserve"> - </w:t>
      </w:r>
      <w:r w:rsidR="000E0656" w:rsidRPr="00EC5CA3">
        <w:rPr>
          <w:rStyle w:val="spanjobdates"/>
          <w:rFonts w:ascii="Arial" w:eastAsia="Arial" w:hAnsi="Arial" w:cs="Arial"/>
        </w:rPr>
        <w:t>1</w:t>
      </w:r>
      <w:r w:rsidR="000E0656">
        <w:rPr>
          <w:rStyle w:val="spanjobdates"/>
          <w:rFonts w:ascii="Arial" w:eastAsia="Arial" w:hAnsi="Arial" w:cs="Arial"/>
        </w:rPr>
        <w:t>2</w:t>
      </w:r>
      <w:r w:rsidR="000E0656" w:rsidRPr="00EC5CA3">
        <w:rPr>
          <w:rStyle w:val="spanjobdates"/>
          <w:rFonts w:ascii="Arial" w:eastAsia="Arial" w:hAnsi="Arial" w:cs="Arial"/>
        </w:rPr>
        <w:t>/201</w:t>
      </w:r>
      <w:r w:rsidR="000E0656">
        <w:rPr>
          <w:rStyle w:val="spanjobdates"/>
          <w:rFonts w:ascii="Arial" w:eastAsia="Arial" w:hAnsi="Arial" w:cs="Arial"/>
        </w:rPr>
        <w:t>6</w:t>
      </w:r>
      <w:r w:rsidRPr="00EC5CA3">
        <w:rPr>
          <w:rStyle w:val="datesWrapper"/>
          <w:rFonts w:ascii="Arial" w:eastAsia="Arial" w:hAnsi="Arial" w:cs="Arial"/>
        </w:rPr>
        <w:t xml:space="preserve"> </w:t>
      </w:r>
    </w:p>
    <w:p w14:paraId="77CE0397" w14:textId="7A176BB6" w:rsidR="009237FA" w:rsidRPr="00EC5CA3" w:rsidRDefault="009237FA" w:rsidP="009237FA">
      <w:pPr>
        <w:pStyle w:val="spanpaddedline"/>
        <w:tabs>
          <w:tab w:val="right" w:pos="10286"/>
        </w:tabs>
        <w:spacing w:line="260" w:lineRule="atLeast"/>
        <w:rPr>
          <w:rFonts w:ascii="Arial" w:eastAsia="Arial" w:hAnsi="Arial" w:cs="Arial"/>
        </w:rPr>
      </w:pPr>
      <w:r>
        <w:rPr>
          <w:rStyle w:val="Strong"/>
          <w:rFonts w:ascii="Arial" w:hAnsi="Arial" w:cs="Arial"/>
          <w:color w:val="222222"/>
          <w:shd w:val="clear" w:color="auto" w:fill="FFFFFF"/>
        </w:rPr>
        <w:t>Afe</w:t>
      </w:r>
      <w:r w:rsidR="000E0656">
        <w:rPr>
          <w:rStyle w:val="Strong"/>
          <w:rFonts w:ascii="Arial" w:hAnsi="Arial" w:cs="Arial"/>
          <w:color w:val="222222"/>
          <w:shd w:val="clear" w:color="auto" w:fill="FFFFFF"/>
        </w:rPr>
        <w:t xml:space="preserve"> B</w:t>
      </w:r>
      <w:r>
        <w:rPr>
          <w:rStyle w:val="Strong"/>
          <w:rFonts w:ascii="Arial" w:hAnsi="Arial" w:cs="Arial"/>
          <w:color w:val="222222"/>
          <w:shd w:val="clear" w:color="auto" w:fill="FFFFFF"/>
        </w:rPr>
        <w:t>abalola University</w:t>
      </w:r>
      <w:r w:rsidRPr="00EC5CA3">
        <w:rPr>
          <w:rFonts w:ascii="Arial" w:eastAsia="Arial" w:hAnsi="Arial" w:cs="Arial"/>
        </w:rPr>
        <w:t xml:space="preserve"> </w:t>
      </w:r>
      <w:r w:rsidRPr="00EC5CA3">
        <w:rPr>
          <w:rStyle w:val="datesWrapper"/>
          <w:rFonts w:ascii="Arial" w:eastAsia="Arial" w:hAnsi="Arial" w:cs="Arial"/>
        </w:rPr>
        <w:tab/>
        <w:t xml:space="preserve"> </w:t>
      </w:r>
      <w:r w:rsidR="000E0656">
        <w:rPr>
          <w:rStyle w:val="spanjoblocation"/>
          <w:rFonts w:ascii="Arial" w:eastAsia="Arial" w:hAnsi="Arial" w:cs="Arial"/>
        </w:rPr>
        <w:t>Ado-Ekiti</w:t>
      </w:r>
      <w:r w:rsidRPr="00EC5CA3">
        <w:rPr>
          <w:rStyle w:val="spanjoblocation"/>
          <w:rFonts w:ascii="Arial" w:eastAsia="Arial" w:hAnsi="Arial" w:cs="Arial"/>
        </w:rPr>
        <w:t xml:space="preserve">, </w:t>
      </w:r>
      <w:r w:rsidR="000E0656">
        <w:rPr>
          <w:rStyle w:val="spanjoblocation"/>
          <w:rFonts w:ascii="Arial" w:eastAsia="Arial" w:hAnsi="Arial" w:cs="Arial"/>
        </w:rPr>
        <w:t>Ekiti</w:t>
      </w:r>
      <w:r w:rsidRPr="00EC5CA3">
        <w:rPr>
          <w:rStyle w:val="datesWrapper"/>
          <w:rFonts w:ascii="Arial" w:eastAsia="Arial" w:hAnsi="Arial" w:cs="Arial"/>
        </w:rPr>
        <w:t xml:space="preserve"> </w:t>
      </w:r>
    </w:p>
    <w:p w14:paraId="0DB9C6BA" w14:textId="77777777" w:rsidR="00D36914" w:rsidRPr="00D36914" w:rsidRDefault="00D36914" w:rsidP="00D36914">
      <w:pPr>
        <w:numPr>
          <w:ilvl w:val="0"/>
          <w:numId w:val="1"/>
        </w:numPr>
        <w:spacing w:before="100" w:beforeAutospacing="1" w:after="100" w:afterAutospacing="1" w:line="240" w:lineRule="auto"/>
        <w:rPr>
          <w:rFonts w:ascii="Arial" w:hAnsi="Arial" w:cs="Arial"/>
        </w:rPr>
      </w:pPr>
      <w:r w:rsidRPr="00D36914">
        <w:rPr>
          <w:rFonts w:ascii="Arial" w:hAnsi="Arial" w:cs="Arial"/>
        </w:rPr>
        <w:t>Installed, configured, and maintained servers, including Windows and Linux systems.</w:t>
      </w:r>
    </w:p>
    <w:p w14:paraId="271B75DC" w14:textId="77777777" w:rsidR="00D36914" w:rsidRPr="00D36914" w:rsidRDefault="00D36914" w:rsidP="00D36914">
      <w:pPr>
        <w:numPr>
          <w:ilvl w:val="0"/>
          <w:numId w:val="1"/>
        </w:numPr>
        <w:spacing w:before="100" w:beforeAutospacing="1" w:after="100" w:afterAutospacing="1" w:line="240" w:lineRule="auto"/>
        <w:rPr>
          <w:rFonts w:ascii="Arial" w:hAnsi="Arial" w:cs="Arial"/>
        </w:rPr>
      </w:pPr>
      <w:r w:rsidRPr="00D36914">
        <w:rPr>
          <w:rFonts w:ascii="Arial" w:hAnsi="Arial" w:cs="Arial"/>
        </w:rPr>
        <w:t>Implemented security measures to protect the university's servers and data.</w:t>
      </w:r>
    </w:p>
    <w:p w14:paraId="66A42441" w14:textId="471784B6" w:rsidR="00D36914" w:rsidRDefault="00D36914" w:rsidP="00D36914">
      <w:pPr>
        <w:numPr>
          <w:ilvl w:val="0"/>
          <w:numId w:val="1"/>
        </w:numPr>
        <w:spacing w:before="100" w:beforeAutospacing="1" w:after="100" w:afterAutospacing="1" w:line="240" w:lineRule="auto"/>
        <w:rPr>
          <w:rFonts w:ascii="Arial" w:hAnsi="Arial" w:cs="Arial"/>
        </w:rPr>
      </w:pPr>
      <w:r w:rsidRPr="00D36914">
        <w:rPr>
          <w:rFonts w:ascii="Arial" w:hAnsi="Arial" w:cs="Arial"/>
        </w:rPr>
        <w:t xml:space="preserve">Provided technical support </w:t>
      </w:r>
      <w:r w:rsidR="00745722" w:rsidRPr="005D4F47">
        <w:rPr>
          <w:rFonts w:ascii="Arial" w:hAnsi="Arial" w:cs="Arial"/>
        </w:rPr>
        <w:t xml:space="preserve">and training </w:t>
      </w:r>
      <w:r w:rsidRPr="00D36914">
        <w:rPr>
          <w:rFonts w:ascii="Arial" w:hAnsi="Arial" w:cs="Arial"/>
        </w:rPr>
        <w:t>for faculty, staff, and students.</w:t>
      </w:r>
    </w:p>
    <w:p w14:paraId="2396F4E3" w14:textId="7EEBE794" w:rsidR="00D36914" w:rsidRPr="00D36914" w:rsidRDefault="00D36914" w:rsidP="00D36914">
      <w:pPr>
        <w:numPr>
          <w:ilvl w:val="0"/>
          <w:numId w:val="1"/>
        </w:numPr>
        <w:spacing w:before="100" w:beforeAutospacing="1" w:after="100" w:afterAutospacing="1" w:line="240" w:lineRule="auto"/>
        <w:rPr>
          <w:rFonts w:ascii="Arial" w:hAnsi="Arial" w:cs="Arial"/>
        </w:rPr>
      </w:pPr>
      <w:r w:rsidRPr="00D36914">
        <w:rPr>
          <w:rFonts w:ascii="Arial" w:hAnsi="Arial" w:cs="Arial"/>
        </w:rPr>
        <w:t>Keep record</w:t>
      </w:r>
      <w:r w:rsidR="002F7CCF">
        <w:rPr>
          <w:rFonts w:ascii="Arial" w:hAnsi="Arial" w:cs="Arial"/>
        </w:rPr>
        <w:t>s</w:t>
      </w:r>
      <w:r w:rsidRPr="00D36914">
        <w:rPr>
          <w:rFonts w:ascii="Arial" w:hAnsi="Arial" w:cs="Arial"/>
        </w:rPr>
        <w:t xml:space="preserve"> of all server </w:t>
      </w:r>
      <w:r w:rsidR="002F7CCF">
        <w:rPr>
          <w:rFonts w:ascii="Arial" w:hAnsi="Arial" w:cs="Arial"/>
        </w:rPr>
        <w:t>configurations</w:t>
      </w:r>
      <w:r w:rsidRPr="00D36914">
        <w:rPr>
          <w:rFonts w:ascii="Arial" w:hAnsi="Arial" w:cs="Arial"/>
        </w:rPr>
        <w:t xml:space="preserve"> and inventory.</w:t>
      </w:r>
    </w:p>
    <w:p w14:paraId="713D6AA0" w14:textId="038D51CF" w:rsidR="00D36914" w:rsidRPr="00D36914" w:rsidRDefault="00D36914" w:rsidP="00D36914">
      <w:pPr>
        <w:numPr>
          <w:ilvl w:val="0"/>
          <w:numId w:val="1"/>
        </w:numPr>
        <w:spacing w:before="100" w:beforeAutospacing="1" w:after="100" w:afterAutospacing="1" w:line="240" w:lineRule="auto"/>
        <w:rPr>
          <w:rFonts w:ascii="Arial" w:hAnsi="Arial" w:cs="Arial"/>
        </w:rPr>
      </w:pPr>
      <w:r w:rsidRPr="00D36914">
        <w:rPr>
          <w:rFonts w:ascii="Arial" w:hAnsi="Arial" w:cs="Arial"/>
        </w:rPr>
        <w:t xml:space="preserve">Maintained </w:t>
      </w:r>
      <w:r w:rsidR="00DC5792" w:rsidRPr="00D36914">
        <w:rPr>
          <w:rFonts w:ascii="Arial" w:hAnsi="Arial" w:cs="Arial"/>
        </w:rPr>
        <w:t>virtualization infrastructure</w:t>
      </w:r>
      <w:r w:rsidR="00DC5792">
        <w:rPr>
          <w:rFonts w:ascii="Arial" w:hAnsi="Arial" w:cs="Arial"/>
        </w:rPr>
        <w:t xml:space="preserve">, </w:t>
      </w:r>
      <w:r w:rsidRPr="00D36914">
        <w:rPr>
          <w:rFonts w:ascii="Arial" w:hAnsi="Arial" w:cs="Arial"/>
        </w:rPr>
        <w:t>backups and disaster recovery procedures for all servers.</w:t>
      </w:r>
    </w:p>
    <w:p w14:paraId="164A76CB" w14:textId="77777777" w:rsidR="00D36914" w:rsidRPr="00D36914" w:rsidRDefault="00D36914" w:rsidP="00D36914">
      <w:pPr>
        <w:numPr>
          <w:ilvl w:val="0"/>
          <w:numId w:val="1"/>
        </w:numPr>
        <w:spacing w:before="100" w:beforeAutospacing="1" w:after="100" w:afterAutospacing="1" w:line="240" w:lineRule="auto"/>
        <w:rPr>
          <w:rFonts w:ascii="Arial" w:hAnsi="Arial" w:cs="Arial"/>
        </w:rPr>
      </w:pPr>
      <w:r w:rsidRPr="00D36914">
        <w:rPr>
          <w:rFonts w:ascii="Arial" w:hAnsi="Arial" w:cs="Arial"/>
        </w:rPr>
        <w:t>Worked with developers to deploy and maintain web applications.</w:t>
      </w:r>
    </w:p>
    <w:p w14:paraId="6BE981A4" w14:textId="67DE15A8" w:rsidR="00C332B5" w:rsidRPr="00EC5CA3" w:rsidRDefault="00C332B5" w:rsidP="00C332B5">
      <w:pPr>
        <w:pStyle w:val="divdocumentsinglecolumn"/>
        <w:tabs>
          <w:tab w:val="right" w:pos="10286"/>
        </w:tabs>
        <w:spacing w:before="120" w:line="260" w:lineRule="atLeast"/>
        <w:rPr>
          <w:rFonts w:ascii="Arial" w:eastAsia="Arial" w:hAnsi="Arial" w:cs="Arial"/>
        </w:rPr>
      </w:pPr>
      <w:r w:rsidRPr="00EC5CA3">
        <w:rPr>
          <w:rStyle w:val="spanjobtitle"/>
          <w:rFonts w:ascii="Arial" w:eastAsia="Arial" w:hAnsi="Arial" w:cs="Arial"/>
        </w:rPr>
        <w:t>System Administrator</w:t>
      </w:r>
      <w:r w:rsidRPr="00EC5CA3">
        <w:rPr>
          <w:rStyle w:val="singlecolumnspanpaddedlinenth-child1"/>
          <w:rFonts w:ascii="Arial" w:eastAsia="Arial" w:hAnsi="Arial" w:cs="Arial"/>
        </w:rPr>
        <w:t xml:space="preserve"> </w:t>
      </w:r>
      <w:r w:rsidRPr="00EC5CA3">
        <w:rPr>
          <w:rStyle w:val="datesWrapper"/>
          <w:rFonts w:ascii="Arial" w:eastAsia="Arial" w:hAnsi="Arial" w:cs="Arial"/>
        </w:rPr>
        <w:tab/>
        <w:t xml:space="preserve"> </w:t>
      </w:r>
      <w:r w:rsidR="004E4337">
        <w:rPr>
          <w:rStyle w:val="spanjobdates"/>
          <w:rFonts w:ascii="Arial" w:eastAsia="Arial" w:hAnsi="Arial" w:cs="Arial"/>
        </w:rPr>
        <w:t>12</w:t>
      </w:r>
      <w:r w:rsidRPr="00EC5CA3">
        <w:rPr>
          <w:rStyle w:val="spanjobdates"/>
          <w:rFonts w:ascii="Arial" w:eastAsia="Arial" w:hAnsi="Arial" w:cs="Arial"/>
        </w:rPr>
        <w:t>/20</w:t>
      </w:r>
      <w:r w:rsidR="004E4337">
        <w:rPr>
          <w:rStyle w:val="spanjobdates"/>
          <w:rFonts w:ascii="Arial" w:eastAsia="Arial" w:hAnsi="Arial" w:cs="Arial"/>
        </w:rPr>
        <w:t>10</w:t>
      </w:r>
      <w:r w:rsidRPr="00EC5CA3">
        <w:rPr>
          <w:rStyle w:val="spanjobdates"/>
          <w:rFonts w:ascii="Arial" w:eastAsia="Arial" w:hAnsi="Arial" w:cs="Arial"/>
        </w:rPr>
        <w:t xml:space="preserve"> - 0</w:t>
      </w:r>
      <w:r w:rsidR="004E4337">
        <w:rPr>
          <w:rStyle w:val="spanjobdates"/>
          <w:rFonts w:ascii="Arial" w:eastAsia="Arial" w:hAnsi="Arial" w:cs="Arial"/>
        </w:rPr>
        <w:t>9</w:t>
      </w:r>
      <w:r w:rsidRPr="00EC5CA3">
        <w:rPr>
          <w:rStyle w:val="spanjobdates"/>
          <w:rFonts w:ascii="Arial" w:eastAsia="Arial" w:hAnsi="Arial" w:cs="Arial"/>
        </w:rPr>
        <w:t>/201</w:t>
      </w:r>
      <w:r w:rsidR="004E4337">
        <w:rPr>
          <w:rStyle w:val="spanjobdates"/>
          <w:rFonts w:ascii="Arial" w:eastAsia="Arial" w:hAnsi="Arial" w:cs="Arial"/>
        </w:rPr>
        <w:t>4</w:t>
      </w:r>
    </w:p>
    <w:p w14:paraId="781F5E7F" w14:textId="77777777" w:rsidR="00C332B5" w:rsidRPr="00EC5CA3" w:rsidRDefault="00C332B5" w:rsidP="00C332B5">
      <w:pPr>
        <w:pStyle w:val="spanpaddedline"/>
        <w:tabs>
          <w:tab w:val="right" w:pos="10286"/>
        </w:tabs>
        <w:spacing w:line="260" w:lineRule="atLeast"/>
        <w:rPr>
          <w:rFonts w:ascii="Arial" w:eastAsia="Arial" w:hAnsi="Arial" w:cs="Arial"/>
        </w:rPr>
      </w:pPr>
      <w:r w:rsidRPr="00EC5CA3">
        <w:rPr>
          <w:rStyle w:val="spancompanyname"/>
          <w:rFonts w:ascii="Arial" w:eastAsia="Arial" w:hAnsi="Arial" w:cs="Arial"/>
        </w:rPr>
        <w:t>I.G Server Technologies Company</w:t>
      </w:r>
      <w:r w:rsidRPr="00EC5CA3">
        <w:rPr>
          <w:rFonts w:ascii="Arial" w:eastAsia="Arial" w:hAnsi="Arial" w:cs="Arial"/>
        </w:rPr>
        <w:t xml:space="preserve"> </w:t>
      </w:r>
      <w:r w:rsidRPr="00EC5CA3">
        <w:rPr>
          <w:rStyle w:val="datesWrapper"/>
          <w:rFonts w:ascii="Arial" w:eastAsia="Arial" w:hAnsi="Arial" w:cs="Arial"/>
        </w:rPr>
        <w:tab/>
        <w:t xml:space="preserve"> </w:t>
      </w:r>
      <w:r w:rsidRPr="00EC5CA3">
        <w:rPr>
          <w:rStyle w:val="spanjoblocation"/>
          <w:rFonts w:ascii="Arial" w:eastAsia="Arial" w:hAnsi="Arial" w:cs="Arial"/>
        </w:rPr>
        <w:t>Computer Village, Ikeja</w:t>
      </w:r>
      <w:r w:rsidRPr="00EC5CA3">
        <w:rPr>
          <w:rStyle w:val="datesWrapper"/>
          <w:rFonts w:ascii="Arial" w:eastAsia="Arial" w:hAnsi="Arial" w:cs="Arial"/>
        </w:rPr>
        <w:t xml:space="preserve"> </w:t>
      </w:r>
    </w:p>
    <w:p w14:paraId="61CF501D" w14:textId="77777777" w:rsidR="00EC5CA3" w:rsidRPr="00EC5CA3" w:rsidRDefault="00EC5CA3" w:rsidP="00EC5CA3">
      <w:pPr>
        <w:numPr>
          <w:ilvl w:val="0"/>
          <w:numId w:val="2"/>
        </w:numPr>
        <w:spacing w:before="100" w:beforeAutospacing="1" w:after="100" w:afterAutospacing="1" w:line="240" w:lineRule="auto"/>
        <w:rPr>
          <w:rFonts w:ascii="Arial" w:hAnsi="Arial" w:cs="Arial"/>
        </w:rPr>
      </w:pPr>
      <w:r w:rsidRPr="00EC5CA3">
        <w:rPr>
          <w:rFonts w:ascii="Arial" w:hAnsi="Arial" w:cs="Arial"/>
        </w:rPr>
        <w:t>Implemented and maintained virtualization technologies, such as VMware and Hyper-V</w:t>
      </w:r>
    </w:p>
    <w:p w14:paraId="0B146697" w14:textId="77777777" w:rsidR="00EC5CA3" w:rsidRPr="00EC5CA3" w:rsidRDefault="00EC5CA3" w:rsidP="00EC5CA3">
      <w:pPr>
        <w:numPr>
          <w:ilvl w:val="0"/>
          <w:numId w:val="2"/>
        </w:numPr>
        <w:spacing w:before="100" w:beforeAutospacing="1" w:after="100" w:afterAutospacing="1" w:line="240" w:lineRule="auto"/>
        <w:rPr>
          <w:rFonts w:ascii="Arial" w:hAnsi="Arial" w:cs="Arial"/>
        </w:rPr>
      </w:pPr>
      <w:r w:rsidRPr="00EC5CA3">
        <w:rPr>
          <w:rFonts w:ascii="Arial" w:hAnsi="Arial" w:cs="Arial"/>
        </w:rPr>
        <w:t>Developed and implemented backup and disaster recovery plans</w:t>
      </w:r>
    </w:p>
    <w:p w14:paraId="28B05A77" w14:textId="77777777" w:rsidR="00EC5CA3" w:rsidRPr="00EC5CA3" w:rsidRDefault="00EC5CA3" w:rsidP="00EC5CA3">
      <w:pPr>
        <w:numPr>
          <w:ilvl w:val="0"/>
          <w:numId w:val="2"/>
        </w:numPr>
        <w:spacing w:before="100" w:beforeAutospacing="1" w:after="100" w:afterAutospacing="1" w:line="240" w:lineRule="auto"/>
        <w:rPr>
          <w:rFonts w:ascii="Arial" w:hAnsi="Arial" w:cs="Arial"/>
        </w:rPr>
      </w:pPr>
      <w:r w:rsidRPr="00EC5CA3">
        <w:rPr>
          <w:rFonts w:ascii="Arial" w:hAnsi="Arial" w:cs="Arial"/>
        </w:rPr>
        <w:t>Ensured compliance with security best practices and regulations</w:t>
      </w:r>
    </w:p>
    <w:p w14:paraId="4C741418" w14:textId="77777777" w:rsidR="00EC5CA3" w:rsidRPr="00EC5CA3" w:rsidRDefault="00EC5CA3" w:rsidP="00EC5CA3">
      <w:pPr>
        <w:numPr>
          <w:ilvl w:val="0"/>
          <w:numId w:val="2"/>
        </w:numPr>
        <w:spacing w:before="100" w:beforeAutospacing="1" w:after="100" w:afterAutospacing="1" w:line="240" w:lineRule="auto"/>
        <w:rPr>
          <w:rFonts w:ascii="Arial" w:hAnsi="Arial" w:cs="Arial"/>
        </w:rPr>
      </w:pPr>
      <w:r w:rsidRPr="00EC5CA3">
        <w:rPr>
          <w:rFonts w:ascii="Arial" w:hAnsi="Arial" w:cs="Arial"/>
        </w:rPr>
        <w:t>Monitored and optimized system performance, troubleshoot and resolved issues</w:t>
      </w:r>
    </w:p>
    <w:p w14:paraId="050C735A" w14:textId="77777777" w:rsidR="00EC5CA3" w:rsidRPr="00EC5CA3" w:rsidRDefault="00EC5CA3" w:rsidP="00EC5CA3">
      <w:pPr>
        <w:numPr>
          <w:ilvl w:val="0"/>
          <w:numId w:val="2"/>
        </w:numPr>
        <w:spacing w:before="100" w:beforeAutospacing="1" w:after="100" w:afterAutospacing="1" w:line="240" w:lineRule="auto"/>
        <w:rPr>
          <w:rFonts w:ascii="Arial" w:hAnsi="Arial" w:cs="Arial"/>
        </w:rPr>
      </w:pPr>
      <w:r w:rsidRPr="00EC5CA3">
        <w:rPr>
          <w:rFonts w:ascii="Arial" w:hAnsi="Arial" w:cs="Arial"/>
        </w:rPr>
        <w:t>Worked closely with other IT teams and departments to provide exceptional service and support</w:t>
      </w:r>
    </w:p>
    <w:p w14:paraId="49B1F885" w14:textId="4C6FF5AA" w:rsidR="00EC5CA3" w:rsidRDefault="00EC5CA3" w:rsidP="00EC5CA3">
      <w:pPr>
        <w:numPr>
          <w:ilvl w:val="0"/>
          <w:numId w:val="2"/>
        </w:numPr>
        <w:spacing w:before="100" w:beforeAutospacing="1" w:after="100" w:afterAutospacing="1" w:line="240" w:lineRule="auto"/>
        <w:rPr>
          <w:rFonts w:ascii="Arial" w:hAnsi="Arial" w:cs="Arial"/>
        </w:rPr>
      </w:pPr>
      <w:r w:rsidRPr="00EC5CA3">
        <w:rPr>
          <w:rFonts w:ascii="Arial" w:hAnsi="Arial" w:cs="Arial"/>
        </w:rPr>
        <w:t>Participated in on-call rotation and provided off-hours support as required</w:t>
      </w:r>
    </w:p>
    <w:p w14:paraId="7E306693" w14:textId="77777777" w:rsidR="00CA7D54" w:rsidRPr="00EC5CA3" w:rsidRDefault="00CA7D54" w:rsidP="00CA7D54">
      <w:pPr>
        <w:spacing w:before="100" w:beforeAutospacing="1" w:after="100" w:afterAutospacing="1" w:line="240" w:lineRule="auto"/>
        <w:ind w:left="720"/>
        <w:rPr>
          <w:rFonts w:ascii="Arial" w:hAnsi="Arial" w:cs="Arial"/>
        </w:rPr>
      </w:pPr>
    </w:p>
    <w:p w14:paraId="431645FA" w14:textId="35377595" w:rsidR="004E4337" w:rsidRPr="00EC5CA3" w:rsidRDefault="002D7759" w:rsidP="004E4337">
      <w:pPr>
        <w:pStyle w:val="divdocumentsinglecolumn"/>
        <w:tabs>
          <w:tab w:val="right" w:pos="10286"/>
        </w:tabs>
        <w:spacing w:before="120" w:line="260" w:lineRule="atLeast"/>
        <w:rPr>
          <w:rFonts w:ascii="Arial" w:eastAsia="Arial" w:hAnsi="Arial" w:cs="Arial"/>
        </w:rPr>
      </w:pPr>
      <w:r w:rsidRPr="002D7759">
        <w:rPr>
          <w:rFonts w:ascii="Arial" w:hAnsi="Arial" w:cs="Arial"/>
          <w:b/>
          <w:bCs/>
        </w:rPr>
        <w:lastRenderedPageBreak/>
        <w:t>C</w:t>
      </w:r>
      <w:r w:rsidRPr="002D7759">
        <w:rPr>
          <w:rFonts w:ascii="Arial" w:hAnsi="Arial" w:cs="Arial"/>
          <w:b/>
          <w:bCs/>
        </w:rPr>
        <w:t xml:space="preserve">omputer </w:t>
      </w:r>
      <w:r w:rsidRPr="002D7759">
        <w:rPr>
          <w:rFonts w:ascii="Arial" w:hAnsi="Arial" w:cs="Arial"/>
          <w:b/>
          <w:bCs/>
        </w:rPr>
        <w:t>H</w:t>
      </w:r>
      <w:r w:rsidRPr="002D7759">
        <w:rPr>
          <w:rFonts w:ascii="Arial" w:hAnsi="Arial" w:cs="Arial"/>
          <w:b/>
          <w:bCs/>
        </w:rPr>
        <w:t xml:space="preserve">ardware </w:t>
      </w:r>
      <w:r w:rsidRPr="002D7759">
        <w:rPr>
          <w:rFonts w:ascii="Arial" w:hAnsi="Arial" w:cs="Arial"/>
          <w:b/>
          <w:bCs/>
        </w:rPr>
        <w:t>T</w:t>
      </w:r>
      <w:r w:rsidRPr="002D7759">
        <w:rPr>
          <w:rFonts w:ascii="Arial" w:hAnsi="Arial" w:cs="Arial"/>
          <w:b/>
          <w:bCs/>
        </w:rPr>
        <w:t>echnician</w:t>
      </w:r>
      <w:r w:rsidR="004E4337" w:rsidRPr="00EC5CA3">
        <w:rPr>
          <w:rStyle w:val="datesWrapper"/>
          <w:rFonts w:ascii="Arial" w:eastAsia="Arial" w:hAnsi="Arial" w:cs="Arial"/>
        </w:rPr>
        <w:tab/>
        <w:t xml:space="preserve"> </w:t>
      </w:r>
      <w:r w:rsidR="004E4337">
        <w:rPr>
          <w:rStyle w:val="datesWrapper"/>
          <w:rFonts w:ascii="Arial" w:eastAsia="Arial" w:hAnsi="Arial" w:cs="Arial"/>
        </w:rPr>
        <w:t>1</w:t>
      </w:r>
      <w:r w:rsidR="004E4337">
        <w:rPr>
          <w:rStyle w:val="spanjobdates"/>
          <w:rFonts w:ascii="Arial" w:eastAsia="Arial" w:hAnsi="Arial" w:cs="Arial"/>
        </w:rPr>
        <w:t>0</w:t>
      </w:r>
      <w:r w:rsidR="004E4337" w:rsidRPr="00EC5CA3">
        <w:rPr>
          <w:rStyle w:val="spanjobdates"/>
          <w:rFonts w:ascii="Arial" w:eastAsia="Arial" w:hAnsi="Arial" w:cs="Arial"/>
        </w:rPr>
        <w:t>/20</w:t>
      </w:r>
      <w:r w:rsidR="004E4337">
        <w:rPr>
          <w:rStyle w:val="spanjobdates"/>
          <w:rFonts w:ascii="Arial" w:eastAsia="Arial" w:hAnsi="Arial" w:cs="Arial"/>
        </w:rPr>
        <w:t>0</w:t>
      </w:r>
      <w:r w:rsidR="004E4337">
        <w:rPr>
          <w:rStyle w:val="spanjobdates"/>
          <w:rFonts w:ascii="Arial" w:eastAsia="Arial" w:hAnsi="Arial" w:cs="Arial"/>
        </w:rPr>
        <w:t>9</w:t>
      </w:r>
      <w:r w:rsidR="004E4337" w:rsidRPr="00EC5CA3">
        <w:rPr>
          <w:rStyle w:val="spanjobdates"/>
          <w:rFonts w:ascii="Arial" w:eastAsia="Arial" w:hAnsi="Arial" w:cs="Arial"/>
        </w:rPr>
        <w:t xml:space="preserve"> - </w:t>
      </w:r>
      <w:r w:rsidR="004E4337">
        <w:rPr>
          <w:rStyle w:val="spanjobdates"/>
          <w:rFonts w:ascii="Arial" w:eastAsia="Arial" w:hAnsi="Arial" w:cs="Arial"/>
        </w:rPr>
        <w:t>11</w:t>
      </w:r>
      <w:r w:rsidR="004E4337" w:rsidRPr="00EC5CA3">
        <w:rPr>
          <w:rStyle w:val="spanjobdates"/>
          <w:rFonts w:ascii="Arial" w:eastAsia="Arial" w:hAnsi="Arial" w:cs="Arial"/>
        </w:rPr>
        <w:t>/201</w:t>
      </w:r>
      <w:r w:rsidR="004E4337">
        <w:rPr>
          <w:rStyle w:val="spanjobdates"/>
          <w:rFonts w:ascii="Arial" w:eastAsia="Arial" w:hAnsi="Arial" w:cs="Arial"/>
        </w:rPr>
        <w:t>0</w:t>
      </w:r>
    </w:p>
    <w:p w14:paraId="48875080" w14:textId="121BC97B" w:rsidR="004E4337" w:rsidRPr="00EC5CA3" w:rsidRDefault="004E4337" w:rsidP="004E4337">
      <w:pPr>
        <w:pStyle w:val="spanpaddedline"/>
        <w:tabs>
          <w:tab w:val="right" w:pos="10286"/>
        </w:tabs>
        <w:spacing w:line="260" w:lineRule="atLeast"/>
        <w:rPr>
          <w:rFonts w:ascii="Arial" w:eastAsia="Arial" w:hAnsi="Arial" w:cs="Arial"/>
        </w:rPr>
      </w:pPr>
      <w:r w:rsidRPr="004E4337">
        <w:rPr>
          <w:rStyle w:val="spancompanyname"/>
          <w:rFonts w:ascii="Arial" w:eastAsia="Arial" w:hAnsi="Arial" w:cs="Arial"/>
        </w:rPr>
        <w:t xml:space="preserve">Guaranty </w:t>
      </w:r>
      <w:r>
        <w:rPr>
          <w:rStyle w:val="spancompanyname"/>
          <w:rFonts w:ascii="Arial" w:eastAsia="Arial" w:hAnsi="Arial" w:cs="Arial"/>
        </w:rPr>
        <w:t>T</w:t>
      </w:r>
      <w:r w:rsidRPr="004E4337">
        <w:rPr>
          <w:rStyle w:val="spancompanyname"/>
          <w:rFonts w:ascii="Arial" w:eastAsia="Arial" w:hAnsi="Arial" w:cs="Arial"/>
        </w:rPr>
        <w:t xml:space="preserve">rust </w:t>
      </w:r>
      <w:r>
        <w:rPr>
          <w:rStyle w:val="spancompanyname"/>
          <w:rFonts w:ascii="Arial" w:eastAsia="Arial" w:hAnsi="Arial" w:cs="Arial"/>
        </w:rPr>
        <w:t>B</w:t>
      </w:r>
      <w:r w:rsidRPr="004E4337">
        <w:rPr>
          <w:rStyle w:val="spancompanyname"/>
          <w:rFonts w:ascii="Arial" w:eastAsia="Arial" w:hAnsi="Arial" w:cs="Arial"/>
        </w:rPr>
        <w:t>ank</w:t>
      </w:r>
      <w:r w:rsidRPr="00EC5CA3">
        <w:rPr>
          <w:rFonts w:ascii="Arial" w:eastAsia="Arial" w:hAnsi="Arial" w:cs="Arial"/>
        </w:rPr>
        <w:t xml:space="preserve"> </w:t>
      </w:r>
      <w:r w:rsidRPr="00EC5CA3">
        <w:rPr>
          <w:rStyle w:val="datesWrapper"/>
          <w:rFonts w:ascii="Arial" w:eastAsia="Arial" w:hAnsi="Arial" w:cs="Arial"/>
        </w:rPr>
        <w:tab/>
        <w:t xml:space="preserve"> </w:t>
      </w:r>
      <w:r>
        <w:rPr>
          <w:rStyle w:val="spanjoblocation"/>
          <w:rFonts w:ascii="Arial" w:eastAsia="Arial" w:hAnsi="Arial" w:cs="Arial"/>
        </w:rPr>
        <w:t>Plural House</w:t>
      </w:r>
      <w:r w:rsidRPr="00EC5CA3">
        <w:rPr>
          <w:rStyle w:val="spanjoblocation"/>
          <w:rFonts w:ascii="Arial" w:eastAsia="Arial" w:hAnsi="Arial" w:cs="Arial"/>
        </w:rPr>
        <w:t xml:space="preserve">, </w:t>
      </w:r>
      <w:r>
        <w:rPr>
          <w:rStyle w:val="spanjoblocation"/>
          <w:rFonts w:ascii="Arial" w:eastAsia="Arial" w:hAnsi="Arial" w:cs="Arial"/>
        </w:rPr>
        <w:t>VI</w:t>
      </w:r>
      <w:r w:rsidRPr="00EC5CA3">
        <w:rPr>
          <w:rStyle w:val="datesWrapper"/>
          <w:rFonts w:ascii="Arial" w:eastAsia="Arial" w:hAnsi="Arial" w:cs="Arial"/>
        </w:rPr>
        <w:t xml:space="preserve"> </w:t>
      </w:r>
    </w:p>
    <w:p w14:paraId="7AAA013D" w14:textId="77777777" w:rsidR="005D4F47" w:rsidRPr="005D4F47" w:rsidRDefault="005D4F47" w:rsidP="005D4F47">
      <w:pPr>
        <w:numPr>
          <w:ilvl w:val="0"/>
          <w:numId w:val="2"/>
        </w:numPr>
        <w:spacing w:before="100" w:beforeAutospacing="1" w:after="100" w:afterAutospacing="1" w:line="240" w:lineRule="auto"/>
        <w:rPr>
          <w:rFonts w:ascii="Arial" w:hAnsi="Arial" w:cs="Arial"/>
        </w:rPr>
      </w:pPr>
      <w:r w:rsidRPr="005D4F47">
        <w:rPr>
          <w:rFonts w:ascii="Arial" w:hAnsi="Arial" w:cs="Arial"/>
        </w:rPr>
        <w:t>Install, maintain, and repair computer hardware systems, including servers, desktops, laptops, and peripherals.</w:t>
      </w:r>
    </w:p>
    <w:p w14:paraId="66FE7C44" w14:textId="77777777" w:rsidR="005D4F47" w:rsidRPr="005D4F47" w:rsidRDefault="005D4F47" w:rsidP="005D4F47">
      <w:pPr>
        <w:numPr>
          <w:ilvl w:val="0"/>
          <w:numId w:val="2"/>
        </w:numPr>
        <w:spacing w:before="100" w:beforeAutospacing="1" w:after="100" w:afterAutospacing="1" w:line="240" w:lineRule="auto"/>
        <w:rPr>
          <w:rFonts w:ascii="Arial" w:hAnsi="Arial" w:cs="Arial"/>
        </w:rPr>
      </w:pPr>
      <w:r w:rsidRPr="005D4F47">
        <w:rPr>
          <w:rFonts w:ascii="Arial" w:hAnsi="Arial" w:cs="Arial"/>
        </w:rPr>
        <w:t>Troubleshoot and diagnose hardware and software issues, using tools such as diagnostic software and testing equipment.</w:t>
      </w:r>
    </w:p>
    <w:p w14:paraId="4BF22753" w14:textId="77777777" w:rsidR="005D4F47" w:rsidRPr="005D4F47" w:rsidRDefault="005D4F47" w:rsidP="005D4F47">
      <w:pPr>
        <w:numPr>
          <w:ilvl w:val="0"/>
          <w:numId w:val="2"/>
        </w:numPr>
        <w:spacing w:before="100" w:beforeAutospacing="1" w:after="100" w:afterAutospacing="1" w:line="240" w:lineRule="auto"/>
        <w:rPr>
          <w:rFonts w:ascii="Arial" w:hAnsi="Arial" w:cs="Arial"/>
        </w:rPr>
      </w:pPr>
      <w:r w:rsidRPr="005D4F47">
        <w:rPr>
          <w:rFonts w:ascii="Arial" w:hAnsi="Arial" w:cs="Arial"/>
        </w:rPr>
        <w:t>Replace faulty components and parts, such as memory, hard drives, and power supplies.</w:t>
      </w:r>
    </w:p>
    <w:p w14:paraId="23DB8733" w14:textId="77777777" w:rsidR="005D4F47" w:rsidRPr="005D4F47" w:rsidRDefault="005D4F47" w:rsidP="005D4F47">
      <w:pPr>
        <w:numPr>
          <w:ilvl w:val="0"/>
          <w:numId w:val="2"/>
        </w:numPr>
        <w:spacing w:before="100" w:beforeAutospacing="1" w:after="100" w:afterAutospacing="1" w:line="240" w:lineRule="auto"/>
        <w:rPr>
          <w:rFonts w:ascii="Arial" w:hAnsi="Arial" w:cs="Arial"/>
        </w:rPr>
      </w:pPr>
      <w:r w:rsidRPr="005D4F47">
        <w:rPr>
          <w:rFonts w:ascii="Arial" w:hAnsi="Arial" w:cs="Arial"/>
        </w:rPr>
        <w:t>Install and configure operating systems, software, and applications on computers and servers.</w:t>
      </w:r>
    </w:p>
    <w:p w14:paraId="6EDB71BB" w14:textId="77777777" w:rsidR="005D4F47" w:rsidRPr="005D4F47" w:rsidRDefault="005D4F47" w:rsidP="005D4F47">
      <w:pPr>
        <w:numPr>
          <w:ilvl w:val="0"/>
          <w:numId w:val="2"/>
        </w:numPr>
        <w:spacing w:before="100" w:beforeAutospacing="1" w:after="100" w:afterAutospacing="1" w:line="240" w:lineRule="auto"/>
        <w:rPr>
          <w:rFonts w:ascii="Arial" w:hAnsi="Arial" w:cs="Arial"/>
        </w:rPr>
      </w:pPr>
      <w:r w:rsidRPr="005D4F47">
        <w:rPr>
          <w:rFonts w:ascii="Arial" w:hAnsi="Arial" w:cs="Arial"/>
        </w:rPr>
        <w:t>Document and track service requests and resolutions in a ticketing system.</w:t>
      </w:r>
    </w:p>
    <w:p w14:paraId="5B78C479" w14:textId="41027F6D" w:rsidR="004E4337" w:rsidRPr="005D4F47" w:rsidRDefault="005D4F47" w:rsidP="005D4F47">
      <w:pPr>
        <w:numPr>
          <w:ilvl w:val="0"/>
          <w:numId w:val="2"/>
        </w:numPr>
        <w:spacing w:before="100" w:beforeAutospacing="1" w:after="100" w:afterAutospacing="1" w:line="240" w:lineRule="auto"/>
        <w:rPr>
          <w:rFonts w:ascii="Arial" w:hAnsi="Arial" w:cs="Arial"/>
        </w:rPr>
      </w:pPr>
      <w:r w:rsidRPr="005D4F47">
        <w:rPr>
          <w:rFonts w:ascii="Arial" w:hAnsi="Arial" w:cs="Arial"/>
        </w:rPr>
        <w:t>Perform other related duties as assigned.</w:t>
      </w:r>
    </w:p>
    <w:p w14:paraId="5D0F328A" w14:textId="3091911D" w:rsidR="008A4453" w:rsidRPr="00BD1047" w:rsidRDefault="00E25E59">
      <w:pPr>
        <w:pStyle w:val="divdocumentdivsectiontitle"/>
        <w:spacing w:before="160" w:after="60"/>
        <w:jc w:val="center"/>
        <w:rPr>
          <w:rFonts w:ascii="Arial" w:eastAsia="Arial" w:hAnsi="Arial" w:cs="Arial"/>
          <w:b/>
          <w:bCs/>
        </w:rPr>
      </w:pPr>
      <w:r w:rsidRPr="00BD1047">
        <w:rPr>
          <w:rFonts w:ascii="Arial" w:eastAsia="Arial" w:hAnsi="Arial" w:cs="Arial"/>
          <w:b/>
          <w:bC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8A4453" w:rsidRPr="00BD1047" w14:paraId="5E9599CA" w14:textId="77777777">
        <w:tc>
          <w:tcPr>
            <w:tcW w:w="5153" w:type="dxa"/>
            <w:tcMar>
              <w:top w:w="5" w:type="dxa"/>
              <w:left w:w="5" w:type="dxa"/>
              <w:bottom w:w="5" w:type="dxa"/>
              <w:right w:w="5" w:type="dxa"/>
            </w:tcMar>
            <w:hideMark/>
          </w:tcPr>
          <w:p w14:paraId="62214F06" w14:textId="0F7B6BCF" w:rsidR="00660F53" w:rsidRPr="00BD1047" w:rsidRDefault="00660F53" w:rsidP="002C533E">
            <w:pPr>
              <w:pStyle w:val="ulli"/>
              <w:numPr>
                <w:ilvl w:val="0"/>
                <w:numId w:val="3"/>
              </w:numPr>
              <w:spacing w:line="260" w:lineRule="atLeast"/>
              <w:rPr>
                <w:rFonts w:ascii="Arial" w:eastAsia="Arial" w:hAnsi="Arial" w:cs="Arial"/>
              </w:rPr>
            </w:pPr>
            <w:r w:rsidRPr="00BD1047">
              <w:rPr>
                <w:rFonts w:ascii="Arial" w:hAnsi="Arial" w:cs="Arial"/>
              </w:rPr>
              <w:t>Strong troubleshooting skills</w:t>
            </w:r>
          </w:p>
          <w:p w14:paraId="0CE3A863" w14:textId="00E63D0F" w:rsidR="00660F53" w:rsidRPr="00BD1047" w:rsidRDefault="00660F53" w:rsidP="002C533E">
            <w:pPr>
              <w:pStyle w:val="ulli"/>
              <w:numPr>
                <w:ilvl w:val="0"/>
                <w:numId w:val="3"/>
              </w:numPr>
              <w:spacing w:line="260" w:lineRule="atLeast"/>
              <w:rPr>
                <w:rFonts w:ascii="Arial" w:eastAsia="Arial" w:hAnsi="Arial" w:cs="Arial"/>
              </w:rPr>
            </w:pPr>
            <w:r w:rsidRPr="00BD1047">
              <w:rPr>
                <w:rFonts w:ascii="Arial" w:hAnsi="Arial" w:cs="Arial"/>
              </w:rPr>
              <w:t>Knowledge of operating systems</w:t>
            </w:r>
          </w:p>
          <w:p w14:paraId="1BC11449" w14:textId="7E3B2778" w:rsidR="00660F53" w:rsidRPr="00BD1047" w:rsidRDefault="00660F53" w:rsidP="002C533E">
            <w:pPr>
              <w:pStyle w:val="ulli"/>
              <w:numPr>
                <w:ilvl w:val="0"/>
                <w:numId w:val="3"/>
              </w:numPr>
              <w:spacing w:line="260" w:lineRule="atLeast"/>
              <w:rPr>
                <w:rFonts w:ascii="Arial" w:eastAsia="Arial" w:hAnsi="Arial" w:cs="Arial"/>
              </w:rPr>
            </w:pPr>
            <w:r w:rsidRPr="00BD1047">
              <w:rPr>
                <w:rFonts w:ascii="Arial" w:hAnsi="Arial" w:cs="Arial"/>
              </w:rPr>
              <w:t>Knowledge of infrastructure services</w:t>
            </w:r>
          </w:p>
          <w:p w14:paraId="3E663050" w14:textId="612BC15E" w:rsidR="00660F53" w:rsidRPr="00BD1047" w:rsidRDefault="00660F53" w:rsidP="002C533E">
            <w:pPr>
              <w:pStyle w:val="ulli"/>
              <w:numPr>
                <w:ilvl w:val="0"/>
                <w:numId w:val="3"/>
              </w:numPr>
              <w:spacing w:line="260" w:lineRule="atLeast"/>
              <w:rPr>
                <w:rFonts w:ascii="Arial" w:eastAsia="Arial" w:hAnsi="Arial" w:cs="Arial"/>
              </w:rPr>
            </w:pPr>
            <w:r w:rsidRPr="00BD1047">
              <w:rPr>
                <w:rFonts w:ascii="Arial" w:hAnsi="Arial" w:cs="Arial"/>
              </w:rPr>
              <w:t>Knowledge of networking services</w:t>
            </w:r>
          </w:p>
          <w:p w14:paraId="3B7FB7E4" w14:textId="3F242D2C" w:rsidR="008A4453" w:rsidRPr="00BD1047" w:rsidRDefault="00E262C8" w:rsidP="002C533E">
            <w:pPr>
              <w:pStyle w:val="ulli"/>
              <w:numPr>
                <w:ilvl w:val="0"/>
                <w:numId w:val="3"/>
              </w:numPr>
              <w:spacing w:line="260" w:lineRule="atLeast"/>
              <w:rPr>
                <w:rFonts w:ascii="Arial" w:eastAsia="Arial" w:hAnsi="Arial" w:cs="Arial"/>
              </w:rPr>
            </w:pPr>
            <w:r w:rsidRPr="00BD1047">
              <w:rPr>
                <w:rFonts w:ascii="Arial" w:hAnsi="Arial" w:cs="Arial"/>
              </w:rPr>
              <w:t xml:space="preserve">Strong </w:t>
            </w:r>
            <w:r w:rsidR="006519AB" w:rsidRPr="00BD1047">
              <w:rPr>
                <w:rFonts w:ascii="Arial" w:eastAsia="Arial" w:hAnsi="Arial" w:cs="Arial"/>
              </w:rPr>
              <w:t>Documentation and reporting</w:t>
            </w:r>
            <w:r>
              <w:rPr>
                <w:rFonts w:ascii="Arial" w:eastAsia="Arial" w:hAnsi="Arial" w:cs="Arial"/>
              </w:rPr>
              <w:t xml:space="preserve"> skills</w:t>
            </w:r>
          </w:p>
          <w:p w14:paraId="35379398" w14:textId="32EB2463" w:rsidR="008A4453" w:rsidRPr="00BD1047" w:rsidRDefault="00E262C8" w:rsidP="002C533E">
            <w:pPr>
              <w:pStyle w:val="ulli"/>
              <w:numPr>
                <w:ilvl w:val="0"/>
                <w:numId w:val="3"/>
              </w:numPr>
              <w:spacing w:line="260" w:lineRule="atLeast"/>
              <w:rPr>
                <w:rFonts w:ascii="Arial" w:eastAsia="Arial" w:hAnsi="Arial" w:cs="Arial"/>
              </w:rPr>
            </w:pPr>
            <w:r w:rsidRPr="00BD1047">
              <w:rPr>
                <w:rFonts w:ascii="Arial" w:hAnsi="Arial" w:cs="Arial"/>
              </w:rPr>
              <w:t>Knowledge of</w:t>
            </w:r>
            <w:r w:rsidRPr="00BD1047">
              <w:rPr>
                <w:rFonts w:ascii="Arial" w:eastAsia="Arial" w:hAnsi="Arial" w:cs="Arial"/>
              </w:rPr>
              <w:t xml:space="preserve"> </w:t>
            </w:r>
            <w:r w:rsidR="006519AB" w:rsidRPr="00BD1047">
              <w:rPr>
                <w:rFonts w:ascii="Arial" w:eastAsia="Arial" w:hAnsi="Arial" w:cs="Arial"/>
              </w:rPr>
              <w:t>Active Directory and Domain Controller</w:t>
            </w:r>
          </w:p>
          <w:p w14:paraId="3025EFEF" w14:textId="265E8430" w:rsidR="00834D6F" w:rsidRPr="00E262C8" w:rsidRDefault="00834D6F" w:rsidP="00E262C8">
            <w:pPr>
              <w:pStyle w:val="ulli"/>
              <w:spacing w:line="260" w:lineRule="atLeast"/>
              <w:ind w:left="720"/>
              <w:rPr>
                <w:rFonts w:ascii="Arial" w:eastAsia="Arial" w:hAnsi="Arial" w:cs="Arial"/>
              </w:rPr>
            </w:pPr>
          </w:p>
        </w:tc>
        <w:tc>
          <w:tcPr>
            <w:tcW w:w="5153" w:type="dxa"/>
            <w:tcBorders>
              <w:left w:val="single" w:sz="8" w:space="0" w:color="FEFDFD"/>
            </w:tcBorders>
            <w:tcMar>
              <w:top w:w="5" w:type="dxa"/>
              <w:left w:w="10" w:type="dxa"/>
              <w:bottom w:w="5" w:type="dxa"/>
              <w:right w:w="5" w:type="dxa"/>
            </w:tcMar>
            <w:hideMark/>
          </w:tcPr>
          <w:p w14:paraId="4ECFB8DB" w14:textId="330212C2" w:rsidR="008A4453" w:rsidRPr="00BD1047" w:rsidRDefault="006519AB" w:rsidP="00865147">
            <w:pPr>
              <w:pStyle w:val="ulli"/>
              <w:numPr>
                <w:ilvl w:val="0"/>
                <w:numId w:val="4"/>
              </w:numPr>
              <w:spacing w:line="260" w:lineRule="atLeast"/>
              <w:rPr>
                <w:rFonts w:ascii="Arial" w:eastAsia="Arial" w:hAnsi="Arial" w:cs="Arial"/>
              </w:rPr>
            </w:pPr>
            <w:r w:rsidRPr="00BD1047">
              <w:rPr>
                <w:rFonts w:ascii="Arial" w:eastAsia="Arial" w:hAnsi="Arial" w:cs="Arial"/>
              </w:rPr>
              <w:t xml:space="preserve">Firewall </w:t>
            </w:r>
            <w:r w:rsidR="00466983" w:rsidRPr="00BD1047">
              <w:rPr>
                <w:rFonts w:ascii="Arial" w:eastAsia="Arial" w:hAnsi="Arial" w:cs="Arial"/>
              </w:rPr>
              <w:t xml:space="preserve">and VLAN </w:t>
            </w:r>
            <w:r w:rsidRPr="00BD1047">
              <w:rPr>
                <w:rFonts w:ascii="Arial" w:eastAsia="Arial" w:hAnsi="Arial" w:cs="Arial"/>
              </w:rPr>
              <w:t>management</w:t>
            </w:r>
          </w:p>
          <w:p w14:paraId="7A2C09ED" w14:textId="4E6E8D1E" w:rsidR="00865147" w:rsidRPr="00BD1047" w:rsidRDefault="00865147" w:rsidP="00865147">
            <w:pPr>
              <w:pStyle w:val="jobs-premium-applicant-insightslist-skill-item"/>
              <w:numPr>
                <w:ilvl w:val="0"/>
                <w:numId w:val="4"/>
              </w:numPr>
              <w:shd w:val="clear" w:color="auto" w:fill="FFFFFF"/>
              <w:rPr>
                <w:rFonts w:ascii="Arial" w:hAnsi="Arial" w:cs="Arial"/>
              </w:rPr>
            </w:pPr>
            <w:r w:rsidRPr="00BD1047">
              <w:rPr>
                <w:rFonts w:ascii="Arial" w:hAnsi="Arial" w:cs="Arial"/>
                <w:shd w:val="clear" w:color="auto" w:fill="FFFFFF"/>
              </w:rPr>
              <w:t>Logical Volume Manager (LVM)</w:t>
            </w:r>
          </w:p>
          <w:p w14:paraId="0685B539" w14:textId="77777777" w:rsidR="00865147" w:rsidRPr="00BD1047" w:rsidRDefault="00865147" w:rsidP="00865147">
            <w:pPr>
              <w:pStyle w:val="break-words"/>
              <w:numPr>
                <w:ilvl w:val="0"/>
                <w:numId w:val="4"/>
              </w:numPr>
              <w:shd w:val="clear" w:color="auto" w:fill="FFFFFF"/>
              <w:rPr>
                <w:rFonts w:ascii="Arial" w:hAnsi="Arial" w:cs="Arial"/>
              </w:rPr>
            </w:pPr>
            <w:r w:rsidRPr="00BD1047">
              <w:rPr>
                <w:rFonts w:ascii="Arial" w:hAnsi="Arial" w:cs="Arial"/>
              </w:rPr>
              <w:t>Red Hat Enterprise Linux (RHEL)</w:t>
            </w:r>
          </w:p>
          <w:p w14:paraId="5B790722" w14:textId="49881D9C" w:rsidR="0061765A" w:rsidRPr="00BD1047" w:rsidRDefault="0061765A" w:rsidP="00865147">
            <w:pPr>
              <w:pStyle w:val="ulli"/>
              <w:numPr>
                <w:ilvl w:val="0"/>
                <w:numId w:val="4"/>
              </w:numPr>
              <w:spacing w:line="260" w:lineRule="atLeast"/>
              <w:rPr>
                <w:rFonts w:ascii="Arial" w:eastAsia="Arial" w:hAnsi="Arial" w:cs="Arial"/>
              </w:rPr>
            </w:pPr>
            <w:r w:rsidRPr="00BD1047">
              <w:rPr>
                <w:rFonts w:ascii="Arial" w:hAnsi="Arial" w:cs="Arial"/>
              </w:rPr>
              <w:t>Microsoft Office</w:t>
            </w:r>
            <w:r w:rsidR="00E262C8">
              <w:rPr>
                <w:rFonts w:ascii="Arial" w:hAnsi="Arial" w:cs="Arial"/>
              </w:rPr>
              <w:t xml:space="preserve"> </w:t>
            </w:r>
            <w:r w:rsidR="00E262C8" w:rsidRPr="00BD1047">
              <w:rPr>
                <w:rFonts w:ascii="Arial" w:eastAsia="Arial" w:hAnsi="Arial" w:cs="Arial"/>
              </w:rPr>
              <w:t>365 adept</w:t>
            </w:r>
          </w:p>
          <w:p w14:paraId="20E830A9" w14:textId="77777777" w:rsidR="00490E2E" w:rsidRPr="00BD1047" w:rsidRDefault="0061765A" w:rsidP="00865147">
            <w:pPr>
              <w:pStyle w:val="ulli"/>
              <w:numPr>
                <w:ilvl w:val="0"/>
                <w:numId w:val="4"/>
              </w:numPr>
              <w:spacing w:line="260" w:lineRule="atLeast"/>
              <w:rPr>
                <w:rFonts w:ascii="Arial" w:eastAsia="Arial" w:hAnsi="Arial" w:cs="Arial"/>
              </w:rPr>
            </w:pPr>
            <w:r w:rsidRPr="00BD1047">
              <w:rPr>
                <w:rFonts w:ascii="Arial" w:hAnsi="Arial" w:cs="Arial"/>
                <w:color w:val="434343"/>
                <w:shd w:val="clear" w:color="auto" w:fill="FFFFFF"/>
              </w:rPr>
              <w:t>Team Work</w:t>
            </w:r>
          </w:p>
          <w:p w14:paraId="1BEAD4BE" w14:textId="77777777" w:rsidR="008A4453" w:rsidRDefault="00490E2E" w:rsidP="00865147">
            <w:pPr>
              <w:pStyle w:val="ulli"/>
              <w:numPr>
                <w:ilvl w:val="0"/>
                <w:numId w:val="4"/>
              </w:numPr>
              <w:spacing w:line="260" w:lineRule="atLeast"/>
              <w:rPr>
                <w:rFonts w:ascii="Arial" w:eastAsia="Arial" w:hAnsi="Arial" w:cs="Arial"/>
              </w:rPr>
            </w:pPr>
            <w:r w:rsidRPr="00BD1047">
              <w:rPr>
                <w:rFonts w:ascii="Arial" w:eastAsia="Arial" w:hAnsi="Arial" w:cs="Arial"/>
              </w:rPr>
              <w:t>Oral and written c</w:t>
            </w:r>
            <w:r w:rsidR="0061765A" w:rsidRPr="00BD1047">
              <w:rPr>
                <w:rFonts w:ascii="Arial" w:eastAsia="Arial" w:hAnsi="Arial" w:cs="Arial"/>
              </w:rPr>
              <w:t>ommunications skill</w:t>
            </w:r>
            <w:r w:rsidRPr="00BD1047">
              <w:rPr>
                <w:rFonts w:ascii="Arial" w:eastAsia="Arial" w:hAnsi="Arial" w:cs="Arial"/>
              </w:rPr>
              <w:t>s</w:t>
            </w:r>
          </w:p>
          <w:p w14:paraId="44BE9637" w14:textId="1301EE32" w:rsidR="00E262C8" w:rsidRPr="00BD1047" w:rsidRDefault="00E262C8" w:rsidP="00865147">
            <w:pPr>
              <w:pStyle w:val="ulli"/>
              <w:numPr>
                <w:ilvl w:val="0"/>
                <w:numId w:val="4"/>
              </w:numPr>
              <w:spacing w:line="260" w:lineRule="atLeast"/>
              <w:rPr>
                <w:rFonts w:ascii="Arial" w:eastAsia="Arial" w:hAnsi="Arial" w:cs="Arial"/>
              </w:rPr>
            </w:pPr>
            <w:r w:rsidRPr="00BD1047">
              <w:rPr>
                <w:rFonts w:ascii="Arial" w:hAnsi="Arial" w:cs="Arial"/>
              </w:rPr>
              <w:t>Knowledge of</w:t>
            </w:r>
            <w:r w:rsidRPr="00BD1047">
              <w:rPr>
                <w:rFonts w:ascii="Arial" w:eastAsia="Arial" w:hAnsi="Arial" w:cs="Arial"/>
              </w:rPr>
              <w:t xml:space="preserve"> PowerShell and Bash Shell scripting</w:t>
            </w:r>
          </w:p>
        </w:tc>
      </w:tr>
    </w:tbl>
    <w:p w14:paraId="2C39C41C" w14:textId="75587C80" w:rsidR="008A4453" w:rsidRPr="00BD1047" w:rsidRDefault="006519AB">
      <w:pPr>
        <w:pStyle w:val="divdocumentdivsectiontitle"/>
        <w:spacing w:before="160" w:after="60"/>
        <w:jc w:val="center"/>
        <w:rPr>
          <w:rFonts w:ascii="Arial" w:eastAsia="Arial" w:hAnsi="Arial" w:cs="Arial"/>
          <w:b/>
          <w:bCs/>
        </w:rPr>
      </w:pPr>
      <w:r w:rsidRPr="00BD1047">
        <w:rPr>
          <w:rFonts w:ascii="Arial" w:eastAsia="Arial" w:hAnsi="Arial" w:cs="Arial"/>
          <w:b/>
          <w:bCs/>
        </w:rPr>
        <w:t>Education</w:t>
      </w:r>
    </w:p>
    <w:p w14:paraId="78170D81" w14:textId="6D64D2A1" w:rsidR="00343FCA" w:rsidRPr="00F12139" w:rsidRDefault="00343FCA" w:rsidP="00343FCA">
      <w:pPr>
        <w:pStyle w:val="divdocumentsinglecolumn"/>
        <w:tabs>
          <w:tab w:val="right" w:pos="10286"/>
        </w:tabs>
        <w:spacing w:line="260" w:lineRule="atLeast"/>
        <w:rPr>
          <w:rFonts w:ascii="Arial" w:eastAsia="Arial" w:hAnsi="Arial" w:cs="Arial"/>
          <w:b/>
          <w:bCs/>
          <w:sz w:val="20"/>
          <w:szCs w:val="20"/>
        </w:rPr>
      </w:pPr>
      <w:r w:rsidRPr="00F12139">
        <w:rPr>
          <w:rFonts w:ascii="Arial" w:hAnsi="Arial" w:cs="Arial"/>
          <w:b/>
          <w:bCs/>
        </w:rPr>
        <w:t>Google IT Support Professional Certificate</w:t>
      </w:r>
      <w:r w:rsidRPr="00F12139">
        <w:rPr>
          <w:rStyle w:val="singlecolumnspanpaddedlinenth-child1"/>
          <w:rFonts w:ascii="Arial" w:eastAsia="Arial" w:hAnsi="Arial" w:cs="Arial"/>
          <w:sz w:val="20"/>
          <w:szCs w:val="20"/>
        </w:rPr>
        <w:t xml:space="preserve"> </w:t>
      </w:r>
      <w:r w:rsidRPr="00F12139">
        <w:rPr>
          <w:rStyle w:val="datesWrapper"/>
          <w:rFonts w:ascii="Arial" w:eastAsia="Arial" w:hAnsi="Arial" w:cs="Arial"/>
          <w:sz w:val="20"/>
          <w:szCs w:val="20"/>
        </w:rPr>
        <w:tab/>
        <w:t xml:space="preserve"> </w:t>
      </w:r>
      <w:r w:rsidR="00F60D64" w:rsidRPr="00F12139">
        <w:rPr>
          <w:rStyle w:val="spanjobdates"/>
          <w:rFonts w:ascii="Arial" w:eastAsia="Arial" w:hAnsi="Arial" w:cs="Arial"/>
          <w:sz w:val="20"/>
          <w:szCs w:val="20"/>
        </w:rPr>
        <w:t>12/2</w:t>
      </w:r>
      <w:r w:rsidRPr="00F12139">
        <w:rPr>
          <w:rStyle w:val="spanjobdates"/>
          <w:rFonts w:ascii="Arial" w:eastAsia="Arial" w:hAnsi="Arial" w:cs="Arial"/>
          <w:sz w:val="20"/>
          <w:szCs w:val="20"/>
        </w:rPr>
        <w:t>0</w:t>
      </w:r>
      <w:r w:rsidRPr="00F12139">
        <w:rPr>
          <w:rStyle w:val="spanjobdates"/>
          <w:rFonts w:ascii="Arial" w:eastAsia="Arial" w:hAnsi="Arial" w:cs="Arial"/>
          <w:sz w:val="20"/>
          <w:szCs w:val="20"/>
        </w:rPr>
        <w:t>22</w:t>
      </w:r>
      <w:r w:rsidRPr="00F12139">
        <w:rPr>
          <w:rStyle w:val="datesWrapper"/>
          <w:rFonts w:ascii="Arial" w:eastAsia="Arial" w:hAnsi="Arial" w:cs="Arial"/>
          <w:sz w:val="20"/>
          <w:szCs w:val="20"/>
        </w:rPr>
        <w:t xml:space="preserve"> </w:t>
      </w:r>
    </w:p>
    <w:p w14:paraId="4052DFA3" w14:textId="456EE82D" w:rsidR="00343FCA" w:rsidRPr="00F12139" w:rsidRDefault="007B61DE" w:rsidP="00F12139">
      <w:pPr>
        <w:pStyle w:val="spanpaddedline"/>
        <w:numPr>
          <w:ilvl w:val="0"/>
          <w:numId w:val="14"/>
        </w:numPr>
        <w:tabs>
          <w:tab w:val="right" w:pos="10286"/>
        </w:tabs>
        <w:spacing w:line="260" w:lineRule="atLeast"/>
        <w:rPr>
          <w:rStyle w:val="span"/>
          <w:rFonts w:ascii="Arial" w:eastAsia="Arial" w:hAnsi="Arial" w:cs="Arial"/>
          <w:sz w:val="20"/>
          <w:szCs w:val="20"/>
        </w:rPr>
      </w:pPr>
      <w:r w:rsidRPr="00F12139">
        <w:rPr>
          <w:rFonts w:ascii="Arial" w:hAnsi="Arial" w:cs="Arial"/>
        </w:rPr>
        <w:t>Eight-month IT support program, developed by Google, that covers troubleshooting, customer service, networking, operating systems, system administration, and security, and includes hands-on labs</w:t>
      </w:r>
    </w:p>
    <w:p w14:paraId="3F248BE1" w14:textId="77777777" w:rsidR="00343FCA" w:rsidRPr="00F12139" w:rsidRDefault="00343FCA">
      <w:pPr>
        <w:pStyle w:val="divdocumentsinglecolumn"/>
        <w:tabs>
          <w:tab w:val="right" w:pos="10286"/>
        </w:tabs>
        <w:spacing w:line="260" w:lineRule="atLeast"/>
        <w:rPr>
          <w:rStyle w:val="spandegree"/>
          <w:rFonts w:ascii="Arial" w:eastAsia="Arial" w:hAnsi="Arial" w:cs="Arial"/>
          <w:sz w:val="20"/>
          <w:szCs w:val="20"/>
        </w:rPr>
      </w:pPr>
    </w:p>
    <w:p w14:paraId="3F2524F6" w14:textId="0F4E050D" w:rsidR="008A4453" w:rsidRPr="00F12139" w:rsidRDefault="006519AB">
      <w:pPr>
        <w:pStyle w:val="divdocumentsinglecolumn"/>
        <w:tabs>
          <w:tab w:val="right" w:pos="10286"/>
        </w:tabs>
        <w:spacing w:line="260" w:lineRule="atLeast"/>
        <w:rPr>
          <w:rFonts w:ascii="Arial" w:eastAsia="Arial" w:hAnsi="Arial" w:cs="Arial"/>
        </w:rPr>
      </w:pPr>
      <w:r w:rsidRPr="00F12139">
        <w:rPr>
          <w:rStyle w:val="spandegree"/>
          <w:rFonts w:ascii="Arial" w:eastAsia="Arial" w:hAnsi="Arial" w:cs="Arial"/>
        </w:rPr>
        <w:t>Bachelor of Science</w:t>
      </w:r>
      <w:r w:rsidRPr="00F12139">
        <w:rPr>
          <w:rStyle w:val="span"/>
          <w:rFonts w:ascii="Arial" w:eastAsia="Arial" w:hAnsi="Arial" w:cs="Arial"/>
        </w:rPr>
        <w:t xml:space="preserve">: </w:t>
      </w:r>
      <w:r w:rsidRPr="00F12139">
        <w:rPr>
          <w:rStyle w:val="spanprogramline"/>
          <w:rFonts w:ascii="Arial" w:eastAsia="Arial" w:hAnsi="Arial" w:cs="Arial"/>
        </w:rPr>
        <w:t>Computer Science</w:t>
      </w:r>
      <w:r w:rsidRPr="00F12139">
        <w:rPr>
          <w:rStyle w:val="singlecolumnspanpaddedlinenth-child1"/>
          <w:rFonts w:ascii="Arial" w:eastAsia="Arial" w:hAnsi="Arial" w:cs="Arial"/>
        </w:rPr>
        <w:t xml:space="preserve"> </w:t>
      </w:r>
      <w:r w:rsidRPr="00F12139">
        <w:rPr>
          <w:rStyle w:val="datesWrapper"/>
          <w:rFonts w:ascii="Arial" w:eastAsia="Arial" w:hAnsi="Arial" w:cs="Arial"/>
        </w:rPr>
        <w:tab/>
        <w:t xml:space="preserve"> </w:t>
      </w:r>
      <w:r w:rsidRPr="00F12139">
        <w:rPr>
          <w:rStyle w:val="spanjobdates"/>
          <w:rFonts w:ascii="Arial" w:eastAsia="Arial" w:hAnsi="Arial" w:cs="Arial"/>
        </w:rPr>
        <w:t>2010</w:t>
      </w:r>
      <w:r w:rsidRPr="00F12139">
        <w:rPr>
          <w:rStyle w:val="datesWrapper"/>
          <w:rFonts w:ascii="Arial" w:eastAsia="Arial" w:hAnsi="Arial" w:cs="Arial"/>
        </w:rPr>
        <w:t xml:space="preserve"> </w:t>
      </w:r>
    </w:p>
    <w:p w14:paraId="0F07D374" w14:textId="77777777" w:rsidR="008A4453" w:rsidRPr="00F12139" w:rsidRDefault="006519AB">
      <w:pPr>
        <w:pStyle w:val="spanpaddedline"/>
        <w:tabs>
          <w:tab w:val="right" w:pos="10286"/>
        </w:tabs>
        <w:spacing w:line="260" w:lineRule="atLeast"/>
        <w:rPr>
          <w:rFonts w:ascii="Arial" w:eastAsia="Arial" w:hAnsi="Arial" w:cs="Arial"/>
        </w:rPr>
      </w:pPr>
      <w:r w:rsidRPr="00F12139">
        <w:rPr>
          <w:rStyle w:val="spancompanyname"/>
          <w:rFonts w:ascii="Arial" w:eastAsia="Arial" w:hAnsi="Arial" w:cs="Arial"/>
          <w:b w:val="0"/>
          <w:bCs w:val="0"/>
        </w:rPr>
        <w:t>Olabisi Onabanjo University</w:t>
      </w:r>
      <w:r w:rsidRPr="00F12139">
        <w:rPr>
          <w:rFonts w:ascii="Arial" w:eastAsia="Arial" w:hAnsi="Arial" w:cs="Arial"/>
        </w:rPr>
        <w:t xml:space="preserve"> </w:t>
      </w:r>
      <w:r w:rsidRPr="00F12139">
        <w:rPr>
          <w:rStyle w:val="datesWrapper"/>
          <w:rFonts w:ascii="Arial" w:eastAsia="Arial" w:hAnsi="Arial" w:cs="Arial"/>
        </w:rPr>
        <w:tab/>
        <w:t xml:space="preserve"> </w:t>
      </w:r>
      <w:r w:rsidRPr="00F12139">
        <w:rPr>
          <w:rStyle w:val="spanjoblocation"/>
          <w:rFonts w:ascii="Arial" w:eastAsia="Arial" w:hAnsi="Arial" w:cs="Arial"/>
          <w:b w:val="0"/>
          <w:bCs w:val="0"/>
        </w:rPr>
        <w:t>Ogun State</w:t>
      </w:r>
      <w:r w:rsidRPr="00F12139">
        <w:rPr>
          <w:rStyle w:val="span"/>
          <w:rFonts w:ascii="Arial" w:eastAsia="Arial" w:hAnsi="Arial" w:cs="Arial"/>
        </w:rPr>
        <w:t xml:space="preserve">, </w:t>
      </w:r>
      <w:r w:rsidRPr="00F12139">
        <w:rPr>
          <w:rStyle w:val="spanjoblocation"/>
          <w:rFonts w:ascii="Arial" w:eastAsia="Arial" w:hAnsi="Arial" w:cs="Arial"/>
          <w:b w:val="0"/>
          <w:bCs w:val="0"/>
        </w:rPr>
        <w:t>Ago</w:t>
      </w:r>
      <w:r w:rsidRPr="00F12139">
        <w:rPr>
          <w:rStyle w:val="datesWrapper"/>
          <w:rFonts w:ascii="Arial" w:eastAsia="Arial" w:hAnsi="Arial" w:cs="Arial"/>
        </w:rPr>
        <w:t xml:space="preserve"> </w:t>
      </w:r>
    </w:p>
    <w:p w14:paraId="3A47B3B3" w14:textId="77777777" w:rsidR="008A4453" w:rsidRPr="00F12139" w:rsidRDefault="006519AB">
      <w:pPr>
        <w:pStyle w:val="ulli"/>
        <w:numPr>
          <w:ilvl w:val="0"/>
          <w:numId w:val="5"/>
        </w:numPr>
        <w:spacing w:line="260" w:lineRule="atLeast"/>
        <w:ind w:left="640" w:hanging="252"/>
        <w:rPr>
          <w:rStyle w:val="span"/>
          <w:rFonts w:ascii="Arial" w:eastAsia="Arial" w:hAnsi="Arial" w:cs="Arial"/>
        </w:rPr>
      </w:pPr>
      <w:r w:rsidRPr="00F12139">
        <w:rPr>
          <w:rStyle w:val="span"/>
          <w:rFonts w:ascii="Arial" w:eastAsia="Arial" w:hAnsi="Arial" w:cs="Arial"/>
        </w:rPr>
        <w:t>B.Sc. Graduate</w:t>
      </w:r>
    </w:p>
    <w:p w14:paraId="6BC5BA75" w14:textId="77777777" w:rsidR="008A4453" w:rsidRPr="00F12139" w:rsidRDefault="006519AB">
      <w:pPr>
        <w:pStyle w:val="divdocumentsinglecolumn"/>
        <w:tabs>
          <w:tab w:val="right" w:pos="10286"/>
        </w:tabs>
        <w:spacing w:before="120" w:line="260" w:lineRule="atLeast"/>
        <w:rPr>
          <w:rFonts w:ascii="Arial" w:eastAsia="Arial" w:hAnsi="Arial" w:cs="Arial"/>
        </w:rPr>
      </w:pPr>
      <w:r w:rsidRPr="00F12139">
        <w:rPr>
          <w:rStyle w:val="spandegree"/>
          <w:rFonts w:ascii="Arial" w:eastAsia="Arial" w:hAnsi="Arial" w:cs="Arial"/>
        </w:rPr>
        <w:t xml:space="preserve">Diploma of Higher </w:t>
      </w:r>
      <w:r w:rsidRPr="00F12139">
        <w:rPr>
          <w:rStyle w:val="spandegree"/>
          <w:rFonts w:ascii="Arial" w:eastAsia="Arial" w:hAnsi="Arial" w:cs="Arial"/>
        </w:rPr>
        <w:t>Education</w:t>
      </w:r>
      <w:r w:rsidRPr="00F12139">
        <w:rPr>
          <w:rStyle w:val="span"/>
          <w:rFonts w:ascii="Arial" w:eastAsia="Arial" w:hAnsi="Arial" w:cs="Arial"/>
        </w:rPr>
        <w:t xml:space="preserve">: </w:t>
      </w:r>
      <w:r w:rsidRPr="00F12139">
        <w:rPr>
          <w:rStyle w:val="spanprogramline"/>
          <w:rFonts w:ascii="Arial" w:eastAsia="Arial" w:hAnsi="Arial" w:cs="Arial"/>
        </w:rPr>
        <w:t>Data Processing</w:t>
      </w:r>
      <w:r w:rsidRPr="00F12139">
        <w:rPr>
          <w:rStyle w:val="singlecolumnspanpaddedlinenth-child1"/>
          <w:rFonts w:ascii="Arial" w:eastAsia="Arial" w:hAnsi="Arial" w:cs="Arial"/>
        </w:rPr>
        <w:t xml:space="preserve"> </w:t>
      </w:r>
      <w:r w:rsidRPr="00F12139">
        <w:rPr>
          <w:rStyle w:val="datesWrapper"/>
          <w:rFonts w:ascii="Arial" w:eastAsia="Arial" w:hAnsi="Arial" w:cs="Arial"/>
        </w:rPr>
        <w:tab/>
        <w:t xml:space="preserve"> </w:t>
      </w:r>
      <w:r w:rsidRPr="00F12139">
        <w:rPr>
          <w:rStyle w:val="spanjobdates"/>
          <w:rFonts w:ascii="Arial" w:eastAsia="Arial" w:hAnsi="Arial" w:cs="Arial"/>
        </w:rPr>
        <w:t>2005</w:t>
      </w:r>
      <w:r w:rsidRPr="00F12139">
        <w:rPr>
          <w:rStyle w:val="datesWrapper"/>
          <w:rFonts w:ascii="Arial" w:eastAsia="Arial" w:hAnsi="Arial" w:cs="Arial"/>
        </w:rPr>
        <w:t xml:space="preserve"> </w:t>
      </w:r>
    </w:p>
    <w:p w14:paraId="1B8F11F1" w14:textId="77777777" w:rsidR="008A4453" w:rsidRPr="00F12139" w:rsidRDefault="006519AB">
      <w:pPr>
        <w:pStyle w:val="spanpaddedline"/>
        <w:tabs>
          <w:tab w:val="right" w:pos="10286"/>
        </w:tabs>
        <w:spacing w:line="260" w:lineRule="atLeast"/>
        <w:rPr>
          <w:rFonts w:ascii="Arial" w:eastAsia="Arial" w:hAnsi="Arial" w:cs="Arial"/>
        </w:rPr>
      </w:pPr>
      <w:r w:rsidRPr="00F12139">
        <w:rPr>
          <w:rStyle w:val="spancompanyname"/>
          <w:rFonts w:ascii="Arial" w:eastAsia="Arial" w:hAnsi="Arial" w:cs="Arial"/>
          <w:b w:val="0"/>
          <w:bCs w:val="0"/>
        </w:rPr>
        <w:t>Olabisi Onabanjo University</w:t>
      </w:r>
      <w:r w:rsidRPr="00F12139">
        <w:rPr>
          <w:rFonts w:ascii="Arial" w:eastAsia="Arial" w:hAnsi="Arial" w:cs="Arial"/>
        </w:rPr>
        <w:t xml:space="preserve"> </w:t>
      </w:r>
      <w:r w:rsidRPr="00F12139">
        <w:rPr>
          <w:rStyle w:val="datesWrapper"/>
          <w:rFonts w:ascii="Arial" w:eastAsia="Arial" w:hAnsi="Arial" w:cs="Arial"/>
        </w:rPr>
        <w:tab/>
        <w:t xml:space="preserve"> </w:t>
      </w:r>
      <w:r w:rsidRPr="00F12139">
        <w:rPr>
          <w:rStyle w:val="spanjoblocation"/>
          <w:rFonts w:ascii="Arial" w:eastAsia="Arial" w:hAnsi="Arial" w:cs="Arial"/>
          <w:b w:val="0"/>
          <w:bCs w:val="0"/>
        </w:rPr>
        <w:t>Ogun state</w:t>
      </w:r>
      <w:r w:rsidRPr="00F12139">
        <w:rPr>
          <w:rStyle w:val="span"/>
          <w:rFonts w:ascii="Arial" w:eastAsia="Arial" w:hAnsi="Arial" w:cs="Arial"/>
        </w:rPr>
        <w:t xml:space="preserve">, </w:t>
      </w:r>
      <w:r w:rsidRPr="00F12139">
        <w:rPr>
          <w:rStyle w:val="spanjoblocation"/>
          <w:rFonts w:ascii="Arial" w:eastAsia="Arial" w:hAnsi="Arial" w:cs="Arial"/>
          <w:b w:val="0"/>
          <w:bCs w:val="0"/>
        </w:rPr>
        <w:t>Ago</w:t>
      </w:r>
      <w:r w:rsidRPr="00F12139">
        <w:rPr>
          <w:rStyle w:val="datesWrapper"/>
          <w:rFonts w:ascii="Arial" w:eastAsia="Arial" w:hAnsi="Arial" w:cs="Arial"/>
        </w:rPr>
        <w:t xml:space="preserve"> </w:t>
      </w:r>
    </w:p>
    <w:p w14:paraId="5AB012B5" w14:textId="77777777" w:rsidR="008A4453" w:rsidRPr="00F12139" w:rsidRDefault="006519AB">
      <w:pPr>
        <w:pStyle w:val="ulli"/>
        <w:numPr>
          <w:ilvl w:val="0"/>
          <w:numId w:val="6"/>
        </w:numPr>
        <w:spacing w:line="260" w:lineRule="atLeast"/>
        <w:ind w:left="640" w:hanging="252"/>
        <w:rPr>
          <w:rStyle w:val="span"/>
          <w:rFonts w:ascii="Arial" w:eastAsia="Arial" w:hAnsi="Arial" w:cs="Arial"/>
        </w:rPr>
      </w:pPr>
      <w:r w:rsidRPr="00F12139">
        <w:rPr>
          <w:rStyle w:val="span"/>
          <w:rFonts w:ascii="Arial" w:eastAsia="Arial" w:hAnsi="Arial" w:cs="Arial"/>
        </w:rPr>
        <w:t>Diploma Graduate</w:t>
      </w:r>
    </w:p>
    <w:p w14:paraId="2FCA8086" w14:textId="77777777" w:rsidR="008A4453" w:rsidRPr="00F12139" w:rsidRDefault="006519AB">
      <w:pPr>
        <w:pStyle w:val="divdocumentdivsectiontitle"/>
        <w:spacing w:before="160" w:after="60"/>
        <w:jc w:val="center"/>
        <w:rPr>
          <w:rFonts w:ascii="Arial" w:eastAsia="Arial" w:hAnsi="Arial" w:cs="Arial"/>
          <w:b/>
          <w:bCs/>
        </w:rPr>
      </w:pPr>
      <w:r w:rsidRPr="00F12139">
        <w:rPr>
          <w:rFonts w:ascii="Arial" w:eastAsia="Arial" w:hAnsi="Arial" w:cs="Arial"/>
          <w:b/>
          <w:bCs/>
        </w:rPr>
        <w:t>Certifications</w:t>
      </w:r>
    </w:p>
    <w:p w14:paraId="2CDDBB28" w14:textId="2696C406" w:rsidR="008B12DF" w:rsidRPr="00F12139" w:rsidRDefault="00F12139">
      <w:pPr>
        <w:pStyle w:val="ulli"/>
        <w:numPr>
          <w:ilvl w:val="0"/>
          <w:numId w:val="7"/>
        </w:numPr>
        <w:pBdr>
          <w:left w:val="none" w:sz="0" w:space="0" w:color="auto"/>
        </w:pBdr>
        <w:spacing w:line="260" w:lineRule="atLeast"/>
        <w:ind w:left="640" w:hanging="252"/>
        <w:rPr>
          <w:rFonts w:ascii="Arial" w:eastAsia="Arial" w:hAnsi="Arial" w:cs="Arial"/>
        </w:rPr>
      </w:pPr>
      <w:r w:rsidRPr="00F12139">
        <w:rPr>
          <w:rFonts w:ascii="Arial" w:hAnsi="Arial" w:cs="Arial"/>
        </w:rPr>
        <w:t>Google IT Support Professional Certificate</w:t>
      </w:r>
    </w:p>
    <w:p w14:paraId="06B15532" w14:textId="3A56BEAD" w:rsidR="008A4453" w:rsidRPr="00F12139" w:rsidRDefault="006519AB">
      <w:pPr>
        <w:pStyle w:val="ulli"/>
        <w:numPr>
          <w:ilvl w:val="0"/>
          <w:numId w:val="7"/>
        </w:numPr>
        <w:pBdr>
          <w:left w:val="none" w:sz="0" w:space="0" w:color="auto"/>
        </w:pBdr>
        <w:spacing w:line="260" w:lineRule="atLeast"/>
        <w:ind w:left="640" w:hanging="252"/>
        <w:rPr>
          <w:rFonts w:ascii="Arial" w:eastAsia="Arial" w:hAnsi="Arial" w:cs="Arial"/>
        </w:rPr>
      </w:pPr>
      <w:r w:rsidRPr="00F12139">
        <w:rPr>
          <w:rFonts w:ascii="Arial" w:eastAsia="Arial" w:hAnsi="Arial" w:cs="Arial"/>
        </w:rPr>
        <w:t>Certified Secure Computer User V2 - EC-Council 2021</w:t>
      </w:r>
    </w:p>
    <w:p w14:paraId="5C1E21B3"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NSE 1 Network Security Associate - Fortinet NSE Institute 2021</w:t>
      </w:r>
    </w:p>
    <w:p w14:paraId="0AFFB542"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 xml:space="preserve">Foundational Course in </w:t>
      </w:r>
      <w:r w:rsidRPr="00F12139">
        <w:rPr>
          <w:rFonts w:ascii="Arial" w:eastAsia="Arial" w:hAnsi="Arial" w:cs="Arial"/>
        </w:rPr>
        <w:t>Data Protection and Data Privacy - NG Unique Resource Solutions 2021</w:t>
      </w:r>
    </w:p>
    <w:p w14:paraId="0ED967AB"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Certified Computer Networking, Digital Network Security - Alison 2020</w:t>
      </w:r>
    </w:p>
    <w:p w14:paraId="456AB18F"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AWS Cloud Fundamentals for System Administrators - Udemy 2020</w:t>
      </w:r>
    </w:p>
    <w:p w14:paraId="1C66F94F"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Introduction to Windows Server Administration - Alison 2020</w:t>
      </w:r>
    </w:p>
    <w:p w14:paraId="35771667"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Introduction to Server Administration Services - Alison 2020</w:t>
      </w:r>
    </w:p>
    <w:p w14:paraId="495C0267"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Cybersecurity Essentials certified - ICSI 2020</w:t>
      </w:r>
    </w:p>
    <w:p w14:paraId="69D5074D"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IT Security - Digital Nigeria 2020</w:t>
      </w:r>
    </w:p>
    <w:p w14:paraId="2C8605AB" w14:textId="77777777" w:rsidR="008A4453" w:rsidRPr="00F12139" w:rsidRDefault="006519AB">
      <w:pPr>
        <w:pStyle w:val="ulli"/>
        <w:numPr>
          <w:ilvl w:val="0"/>
          <w:numId w:val="7"/>
        </w:numPr>
        <w:spacing w:line="260" w:lineRule="atLeast"/>
        <w:ind w:left="640" w:hanging="252"/>
        <w:rPr>
          <w:rFonts w:ascii="Arial" w:eastAsia="Arial" w:hAnsi="Arial" w:cs="Arial"/>
        </w:rPr>
      </w:pPr>
      <w:r w:rsidRPr="00F12139">
        <w:rPr>
          <w:rFonts w:ascii="Arial" w:eastAsia="Arial" w:hAnsi="Arial" w:cs="Arial"/>
        </w:rPr>
        <w:t>Microsoft Teams certified - Alison 2020</w:t>
      </w:r>
    </w:p>
    <w:p w14:paraId="2C942BCB" w14:textId="77777777" w:rsidR="008A4453" w:rsidRPr="00F12139" w:rsidRDefault="006519AB">
      <w:pPr>
        <w:pStyle w:val="divdocumentdivsectiontitle"/>
        <w:spacing w:before="160" w:after="60"/>
        <w:jc w:val="center"/>
        <w:rPr>
          <w:rFonts w:ascii="Arial" w:eastAsia="Arial" w:hAnsi="Arial" w:cs="Arial"/>
          <w:b/>
          <w:bCs/>
        </w:rPr>
      </w:pPr>
      <w:r w:rsidRPr="00F12139">
        <w:rPr>
          <w:rFonts w:ascii="Arial" w:eastAsia="Arial" w:hAnsi="Arial" w:cs="Arial"/>
          <w:b/>
          <w:bCs/>
        </w:rPr>
        <w:t>References</w:t>
      </w:r>
    </w:p>
    <w:p w14:paraId="4B60C6D7" w14:textId="77777777" w:rsidR="008A4453" w:rsidRPr="006519AB" w:rsidRDefault="006519AB">
      <w:pPr>
        <w:pStyle w:val="divdocumentsinglecolumn"/>
        <w:spacing w:line="260" w:lineRule="atLeast"/>
        <w:rPr>
          <w:rFonts w:ascii="Arial" w:eastAsia="Arial" w:hAnsi="Arial" w:cs="Arial"/>
        </w:rPr>
      </w:pPr>
      <w:r w:rsidRPr="006519AB">
        <w:rPr>
          <w:rFonts w:ascii="Arial" w:eastAsia="Arial" w:hAnsi="Arial" w:cs="Arial"/>
        </w:rPr>
        <w:t>References Available on Request.</w:t>
      </w:r>
    </w:p>
    <w:sectPr w:rsidR="008A4453" w:rsidRPr="006519AB">
      <w:pgSz w:w="11906" w:h="16838"/>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D8E5326">
      <w:start w:val="1"/>
      <w:numFmt w:val="bullet"/>
      <w:lvlText w:val=""/>
      <w:lvlJc w:val="left"/>
      <w:pPr>
        <w:ind w:left="720" w:hanging="360"/>
      </w:pPr>
      <w:rPr>
        <w:rFonts w:ascii="Symbol" w:hAnsi="Symbol"/>
      </w:rPr>
    </w:lvl>
    <w:lvl w:ilvl="1" w:tplc="3AFC4570">
      <w:start w:val="1"/>
      <w:numFmt w:val="bullet"/>
      <w:lvlText w:val="o"/>
      <w:lvlJc w:val="left"/>
      <w:pPr>
        <w:tabs>
          <w:tab w:val="num" w:pos="1440"/>
        </w:tabs>
        <w:ind w:left="1440" w:hanging="360"/>
      </w:pPr>
      <w:rPr>
        <w:rFonts w:ascii="Courier New" w:hAnsi="Courier New"/>
      </w:rPr>
    </w:lvl>
    <w:lvl w:ilvl="2" w:tplc="35F09038">
      <w:start w:val="1"/>
      <w:numFmt w:val="bullet"/>
      <w:lvlText w:val=""/>
      <w:lvlJc w:val="left"/>
      <w:pPr>
        <w:tabs>
          <w:tab w:val="num" w:pos="2160"/>
        </w:tabs>
        <w:ind w:left="2160" w:hanging="360"/>
      </w:pPr>
      <w:rPr>
        <w:rFonts w:ascii="Wingdings" w:hAnsi="Wingdings"/>
      </w:rPr>
    </w:lvl>
    <w:lvl w:ilvl="3" w:tplc="28EC5BDE">
      <w:start w:val="1"/>
      <w:numFmt w:val="bullet"/>
      <w:lvlText w:val=""/>
      <w:lvlJc w:val="left"/>
      <w:pPr>
        <w:tabs>
          <w:tab w:val="num" w:pos="2880"/>
        </w:tabs>
        <w:ind w:left="2880" w:hanging="360"/>
      </w:pPr>
      <w:rPr>
        <w:rFonts w:ascii="Symbol" w:hAnsi="Symbol"/>
      </w:rPr>
    </w:lvl>
    <w:lvl w:ilvl="4" w:tplc="E108AD8A">
      <w:start w:val="1"/>
      <w:numFmt w:val="bullet"/>
      <w:lvlText w:val="o"/>
      <w:lvlJc w:val="left"/>
      <w:pPr>
        <w:tabs>
          <w:tab w:val="num" w:pos="3600"/>
        </w:tabs>
        <w:ind w:left="3600" w:hanging="360"/>
      </w:pPr>
      <w:rPr>
        <w:rFonts w:ascii="Courier New" w:hAnsi="Courier New"/>
      </w:rPr>
    </w:lvl>
    <w:lvl w:ilvl="5" w:tplc="1CB010A0">
      <w:start w:val="1"/>
      <w:numFmt w:val="bullet"/>
      <w:lvlText w:val=""/>
      <w:lvlJc w:val="left"/>
      <w:pPr>
        <w:tabs>
          <w:tab w:val="num" w:pos="4320"/>
        </w:tabs>
        <w:ind w:left="4320" w:hanging="360"/>
      </w:pPr>
      <w:rPr>
        <w:rFonts w:ascii="Wingdings" w:hAnsi="Wingdings"/>
      </w:rPr>
    </w:lvl>
    <w:lvl w:ilvl="6" w:tplc="30E29F8A">
      <w:start w:val="1"/>
      <w:numFmt w:val="bullet"/>
      <w:lvlText w:val=""/>
      <w:lvlJc w:val="left"/>
      <w:pPr>
        <w:tabs>
          <w:tab w:val="num" w:pos="5040"/>
        </w:tabs>
        <w:ind w:left="5040" w:hanging="360"/>
      </w:pPr>
      <w:rPr>
        <w:rFonts w:ascii="Symbol" w:hAnsi="Symbol"/>
      </w:rPr>
    </w:lvl>
    <w:lvl w:ilvl="7" w:tplc="070E0646">
      <w:start w:val="1"/>
      <w:numFmt w:val="bullet"/>
      <w:lvlText w:val="o"/>
      <w:lvlJc w:val="left"/>
      <w:pPr>
        <w:tabs>
          <w:tab w:val="num" w:pos="5760"/>
        </w:tabs>
        <w:ind w:left="5760" w:hanging="360"/>
      </w:pPr>
      <w:rPr>
        <w:rFonts w:ascii="Courier New" w:hAnsi="Courier New"/>
      </w:rPr>
    </w:lvl>
    <w:lvl w:ilvl="8" w:tplc="1E062F3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BEC97DA">
      <w:start w:val="1"/>
      <w:numFmt w:val="bullet"/>
      <w:lvlText w:val=""/>
      <w:lvlJc w:val="left"/>
      <w:pPr>
        <w:ind w:left="720" w:hanging="360"/>
      </w:pPr>
      <w:rPr>
        <w:rFonts w:ascii="Symbol" w:hAnsi="Symbol"/>
      </w:rPr>
    </w:lvl>
    <w:lvl w:ilvl="1" w:tplc="336C0196">
      <w:start w:val="1"/>
      <w:numFmt w:val="bullet"/>
      <w:lvlText w:val="o"/>
      <w:lvlJc w:val="left"/>
      <w:pPr>
        <w:tabs>
          <w:tab w:val="num" w:pos="1440"/>
        </w:tabs>
        <w:ind w:left="1440" w:hanging="360"/>
      </w:pPr>
      <w:rPr>
        <w:rFonts w:ascii="Courier New" w:hAnsi="Courier New"/>
      </w:rPr>
    </w:lvl>
    <w:lvl w:ilvl="2" w:tplc="5344C484">
      <w:start w:val="1"/>
      <w:numFmt w:val="bullet"/>
      <w:lvlText w:val=""/>
      <w:lvlJc w:val="left"/>
      <w:pPr>
        <w:tabs>
          <w:tab w:val="num" w:pos="2160"/>
        </w:tabs>
        <w:ind w:left="2160" w:hanging="360"/>
      </w:pPr>
      <w:rPr>
        <w:rFonts w:ascii="Wingdings" w:hAnsi="Wingdings"/>
      </w:rPr>
    </w:lvl>
    <w:lvl w:ilvl="3" w:tplc="A1BC35B8">
      <w:start w:val="1"/>
      <w:numFmt w:val="bullet"/>
      <w:lvlText w:val=""/>
      <w:lvlJc w:val="left"/>
      <w:pPr>
        <w:tabs>
          <w:tab w:val="num" w:pos="2880"/>
        </w:tabs>
        <w:ind w:left="2880" w:hanging="360"/>
      </w:pPr>
      <w:rPr>
        <w:rFonts w:ascii="Symbol" w:hAnsi="Symbol"/>
      </w:rPr>
    </w:lvl>
    <w:lvl w:ilvl="4" w:tplc="60AE50C6">
      <w:start w:val="1"/>
      <w:numFmt w:val="bullet"/>
      <w:lvlText w:val="o"/>
      <w:lvlJc w:val="left"/>
      <w:pPr>
        <w:tabs>
          <w:tab w:val="num" w:pos="3600"/>
        </w:tabs>
        <w:ind w:left="3600" w:hanging="360"/>
      </w:pPr>
      <w:rPr>
        <w:rFonts w:ascii="Courier New" w:hAnsi="Courier New"/>
      </w:rPr>
    </w:lvl>
    <w:lvl w:ilvl="5" w:tplc="50040F38">
      <w:start w:val="1"/>
      <w:numFmt w:val="bullet"/>
      <w:lvlText w:val=""/>
      <w:lvlJc w:val="left"/>
      <w:pPr>
        <w:tabs>
          <w:tab w:val="num" w:pos="4320"/>
        </w:tabs>
        <w:ind w:left="4320" w:hanging="360"/>
      </w:pPr>
      <w:rPr>
        <w:rFonts w:ascii="Wingdings" w:hAnsi="Wingdings"/>
      </w:rPr>
    </w:lvl>
    <w:lvl w:ilvl="6" w:tplc="12964054">
      <w:start w:val="1"/>
      <w:numFmt w:val="bullet"/>
      <w:lvlText w:val=""/>
      <w:lvlJc w:val="left"/>
      <w:pPr>
        <w:tabs>
          <w:tab w:val="num" w:pos="5040"/>
        </w:tabs>
        <w:ind w:left="5040" w:hanging="360"/>
      </w:pPr>
      <w:rPr>
        <w:rFonts w:ascii="Symbol" w:hAnsi="Symbol"/>
      </w:rPr>
    </w:lvl>
    <w:lvl w:ilvl="7" w:tplc="485EC1F8">
      <w:start w:val="1"/>
      <w:numFmt w:val="bullet"/>
      <w:lvlText w:val="o"/>
      <w:lvlJc w:val="left"/>
      <w:pPr>
        <w:tabs>
          <w:tab w:val="num" w:pos="5760"/>
        </w:tabs>
        <w:ind w:left="5760" w:hanging="360"/>
      </w:pPr>
      <w:rPr>
        <w:rFonts w:ascii="Courier New" w:hAnsi="Courier New"/>
      </w:rPr>
    </w:lvl>
    <w:lvl w:ilvl="8" w:tplc="D96CBDA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5404A2C">
      <w:start w:val="1"/>
      <w:numFmt w:val="bullet"/>
      <w:lvlText w:val=""/>
      <w:lvlJc w:val="left"/>
      <w:pPr>
        <w:ind w:left="720" w:hanging="360"/>
      </w:pPr>
      <w:rPr>
        <w:rFonts w:ascii="Symbol" w:hAnsi="Symbol"/>
      </w:rPr>
    </w:lvl>
    <w:lvl w:ilvl="1" w:tplc="C7FA62E6">
      <w:start w:val="1"/>
      <w:numFmt w:val="bullet"/>
      <w:lvlText w:val="o"/>
      <w:lvlJc w:val="left"/>
      <w:pPr>
        <w:tabs>
          <w:tab w:val="num" w:pos="1440"/>
        </w:tabs>
        <w:ind w:left="1440" w:hanging="360"/>
      </w:pPr>
      <w:rPr>
        <w:rFonts w:ascii="Courier New" w:hAnsi="Courier New"/>
      </w:rPr>
    </w:lvl>
    <w:lvl w:ilvl="2" w:tplc="6D10924E">
      <w:start w:val="1"/>
      <w:numFmt w:val="bullet"/>
      <w:lvlText w:val=""/>
      <w:lvlJc w:val="left"/>
      <w:pPr>
        <w:tabs>
          <w:tab w:val="num" w:pos="2160"/>
        </w:tabs>
        <w:ind w:left="2160" w:hanging="360"/>
      </w:pPr>
      <w:rPr>
        <w:rFonts w:ascii="Wingdings" w:hAnsi="Wingdings"/>
      </w:rPr>
    </w:lvl>
    <w:lvl w:ilvl="3" w:tplc="68FCEFE8">
      <w:start w:val="1"/>
      <w:numFmt w:val="bullet"/>
      <w:lvlText w:val=""/>
      <w:lvlJc w:val="left"/>
      <w:pPr>
        <w:tabs>
          <w:tab w:val="num" w:pos="2880"/>
        </w:tabs>
        <w:ind w:left="2880" w:hanging="360"/>
      </w:pPr>
      <w:rPr>
        <w:rFonts w:ascii="Symbol" w:hAnsi="Symbol"/>
      </w:rPr>
    </w:lvl>
    <w:lvl w:ilvl="4" w:tplc="3424B392">
      <w:start w:val="1"/>
      <w:numFmt w:val="bullet"/>
      <w:lvlText w:val="o"/>
      <w:lvlJc w:val="left"/>
      <w:pPr>
        <w:tabs>
          <w:tab w:val="num" w:pos="3600"/>
        </w:tabs>
        <w:ind w:left="3600" w:hanging="360"/>
      </w:pPr>
      <w:rPr>
        <w:rFonts w:ascii="Courier New" w:hAnsi="Courier New"/>
      </w:rPr>
    </w:lvl>
    <w:lvl w:ilvl="5" w:tplc="6E3099F4">
      <w:start w:val="1"/>
      <w:numFmt w:val="bullet"/>
      <w:lvlText w:val=""/>
      <w:lvlJc w:val="left"/>
      <w:pPr>
        <w:tabs>
          <w:tab w:val="num" w:pos="4320"/>
        </w:tabs>
        <w:ind w:left="4320" w:hanging="360"/>
      </w:pPr>
      <w:rPr>
        <w:rFonts w:ascii="Wingdings" w:hAnsi="Wingdings"/>
      </w:rPr>
    </w:lvl>
    <w:lvl w:ilvl="6" w:tplc="9B78E4FE">
      <w:start w:val="1"/>
      <w:numFmt w:val="bullet"/>
      <w:lvlText w:val=""/>
      <w:lvlJc w:val="left"/>
      <w:pPr>
        <w:tabs>
          <w:tab w:val="num" w:pos="5040"/>
        </w:tabs>
        <w:ind w:left="5040" w:hanging="360"/>
      </w:pPr>
      <w:rPr>
        <w:rFonts w:ascii="Symbol" w:hAnsi="Symbol"/>
      </w:rPr>
    </w:lvl>
    <w:lvl w:ilvl="7" w:tplc="7D2A3BE0">
      <w:start w:val="1"/>
      <w:numFmt w:val="bullet"/>
      <w:lvlText w:val="o"/>
      <w:lvlJc w:val="left"/>
      <w:pPr>
        <w:tabs>
          <w:tab w:val="num" w:pos="5760"/>
        </w:tabs>
        <w:ind w:left="5760" w:hanging="360"/>
      </w:pPr>
      <w:rPr>
        <w:rFonts w:ascii="Courier New" w:hAnsi="Courier New"/>
      </w:rPr>
    </w:lvl>
    <w:lvl w:ilvl="8" w:tplc="9210F3F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114AFF6">
      <w:start w:val="1"/>
      <w:numFmt w:val="bullet"/>
      <w:lvlText w:val=""/>
      <w:lvlJc w:val="left"/>
      <w:pPr>
        <w:ind w:left="720" w:hanging="360"/>
      </w:pPr>
      <w:rPr>
        <w:rFonts w:ascii="Symbol" w:hAnsi="Symbol"/>
      </w:rPr>
    </w:lvl>
    <w:lvl w:ilvl="1" w:tplc="1B722B52">
      <w:start w:val="1"/>
      <w:numFmt w:val="bullet"/>
      <w:lvlText w:val="o"/>
      <w:lvlJc w:val="left"/>
      <w:pPr>
        <w:tabs>
          <w:tab w:val="num" w:pos="1440"/>
        </w:tabs>
        <w:ind w:left="1440" w:hanging="360"/>
      </w:pPr>
      <w:rPr>
        <w:rFonts w:ascii="Courier New" w:hAnsi="Courier New"/>
      </w:rPr>
    </w:lvl>
    <w:lvl w:ilvl="2" w:tplc="6E0E68F0">
      <w:start w:val="1"/>
      <w:numFmt w:val="bullet"/>
      <w:lvlText w:val=""/>
      <w:lvlJc w:val="left"/>
      <w:pPr>
        <w:tabs>
          <w:tab w:val="num" w:pos="2160"/>
        </w:tabs>
        <w:ind w:left="2160" w:hanging="360"/>
      </w:pPr>
      <w:rPr>
        <w:rFonts w:ascii="Wingdings" w:hAnsi="Wingdings"/>
      </w:rPr>
    </w:lvl>
    <w:lvl w:ilvl="3" w:tplc="4F48D488">
      <w:start w:val="1"/>
      <w:numFmt w:val="bullet"/>
      <w:lvlText w:val=""/>
      <w:lvlJc w:val="left"/>
      <w:pPr>
        <w:tabs>
          <w:tab w:val="num" w:pos="2880"/>
        </w:tabs>
        <w:ind w:left="2880" w:hanging="360"/>
      </w:pPr>
      <w:rPr>
        <w:rFonts w:ascii="Symbol" w:hAnsi="Symbol"/>
      </w:rPr>
    </w:lvl>
    <w:lvl w:ilvl="4" w:tplc="21B445CE">
      <w:start w:val="1"/>
      <w:numFmt w:val="bullet"/>
      <w:lvlText w:val="o"/>
      <w:lvlJc w:val="left"/>
      <w:pPr>
        <w:tabs>
          <w:tab w:val="num" w:pos="3600"/>
        </w:tabs>
        <w:ind w:left="3600" w:hanging="360"/>
      </w:pPr>
      <w:rPr>
        <w:rFonts w:ascii="Courier New" w:hAnsi="Courier New"/>
      </w:rPr>
    </w:lvl>
    <w:lvl w:ilvl="5" w:tplc="72688F78">
      <w:start w:val="1"/>
      <w:numFmt w:val="bullet"/>
      <w:lvlText w:val=""/>
      <w:lvlJc w:val="left"/>
      <w:pPr>
        <w:tabs>
          <w:tab w:val="num" w:pos="4320"/>
        </w:tabs>
        <w:ind w:left="4320" w:hanging="360"/>
      </w:pPr>
      <w:rPr>
        <w:rFonts w:ascii="Wingdings" w:hAnsi="Wingdings"/>
      </w:rPr>
    </w:lvl>
    <w:lvl w:ilvl="6" w:tplc="58E48EA8">
      <w:start w:val="1"/>
      <w:numFmt w:val="bullet"/>
      <w:lvlText w:val=""/>
      <w:lvlJc w:val="left"/>
      <w:pPr>
        <w:tabs>
          <w:tab w:val="num" w:pos="5040"/>
        </w:tabs>
        <w:ind w:left="5040" w:hanging="360"/>
      </w:pPr>
      <w:rPr>
        <w:rFonts w:ascii="Symbol" w:hAnsi="Symbol"/>
      </w:rPr>
    </w:lvl>
    <w:lvl w:ilvl="7" w:tplc="3E86EE16">
      <w:start w:val="1"/>
      <w:numFmt w:val="bullet"/>
      <w:lvlText w:val="o"/>
      <w:lvlJc w:val="left"/>
      <w:pPr>
        <w:tabs>
          <w:tab w:val="num" w:pos="5760"/>
        </w:tabs>
        <w:ind w:left="5760" w:hanging="360"/>
      </w:pPr>
      <w:rPr>
        <w:rFonts w:ascii="Courier New" w:hAnsi="Courier New"/>
      </w:rPr>
    </w:lvl>
    <w:lvl w:ilvl="8" w:tplc="5AEA409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9DC0E4C">
      <w:start w:val="1"/>
      <w:numFmt w:val="bullet"/>
      <w:lvlText w:val=""/>
      <w:lvlJc w:val="left"/>
      <w:pPr>
        <w:ind w:left="720" w:hanging="360"/>
      </w:pPr>
      <w:rPr>
        <w:rFonts w:ascii="Symbol" w:hAnsi="Symbol"/>
      </w:rPr>
    </w:lvl>
    <w:lvl w:ilvl="1" w:tplc="CEBC801C">
      <w:start w:val="1"/>
      <w:numFmt w:val="bullet"/>
      <w:lvlText w:val="o"/>
      <w:lvlJc w:val="left"/>
      <w:pPr>
        <w:tabs>
          <w:tab w:val="num" w:pos="1440"/>
        </w:tabs>
        <w:ind w:left="1440" w:hanging="360"/>
      </w:pPr>
      <w:rPr>
        <w:rFonts w:ascii="Courier New" w:hAnsi="Courier New"/>
      </w:rPr>
    </w:lvl>
    <w:lvl w:ilvl="2" w:tplc="441EACF2">
      <w:start w:val="1"/>
      <w:numFmt w:val="bullet"/>
      <w:lvlText w:val=""/>
      <w:lvlJc w:val="left"/>
      <w:pPr>
        <w:tabs>
          <w:tab w:val="num" w:pos="2160"/>
        </w:tabs>
        <w:ind w:left="2160" w:hanging="360"/>
      </w:pPr>
      <w:rPr>
        <w:rFonts w:ascii="Wingdings" w:hAnsi="Wingdings"/>
      </w:rPr>
    </w:lvl>
    <w:lvl w:ilvl="3" w:tplc="4EE29AB8">
      <w:start w:val="1"/>
      <w:numFmt w:val="bullet"/>
      <w:lvlText w:val=""/>
      <w:lvlJc w:val="left"/>
      <w:pPr>
        <w:tabs>
          <w:tab w:val="num" w:pos="2880"/>
        </w:tabs>
        <w:ind w:left="2880" w:hanging="360"/>
      </w:pPr>
      <w:rPr>
        <w:rFonts w:ascii="Symbol" w:hAnsi="Symbol"/>
      </w:rPr>
    </w:lvl>
    <w:lvl w:ilvl="4" w:tplc="03CE4268">
      <w:start w:val="1"/>
      <w:numFmt w:val="bullet"/>
      <w:lvlText w:val="o"/>
      <w:lvlJc w:val="left"/>
      <w:pPr>
        <w:tabs>
          <w:tab w:val="num" w:pos="3600"/>
        </w:tabs>
        <w:ind w:left="3600" w:hanging="360"/>
      </w:pPr>
      <w:rPr>
        <w:rFonts w:ascii="Courier New" w:hAnsi="Courier New"/>
      </w:rPr>
    </w:lvl>
    <w:lvl w:ilvl="5" w:tplc="07188E3E">
      <w:start w:val="1"/>
      <w:numFmt w:val="bullet"/>
      <w:lvlText w:val=""/>
      <w:lvlJc w:val="left"/>
      <w:pPr>
        <w:tabs>
          <w:tab w:val="num" w:pos="4320"/>
        </w:tabs>
        <w:ind w:left="4320" w:hanging="360"/>
      </w:pPr>
      <w:rPr>
        <w:rFonts w:ascii="Wingdings" w:hAnsi="Wingdings"/>
      </w:rPr>
    </w:lvl>
    <w:lvl w:ilvl="6" w:tplc="515A586C">
      <w:start w:val="1"/>
      <w:numFmt w:val="bullet"/>
      <w:lvlText w:val=""/>
      <w:lvlJc w:val="left"/>
      <w:pPr>
        <w:tabs>
          <w:tab w:val="num" w:pos="5040"/>
        </w:tabs>
        <w:ind w:left="5040" w:hanging="360"/>
      </w:pPr>
      <w:rPr>
        <w:rFonts w:ascii="Symbol" w:hAnsi="Symbol"/>
      </w:rPr>
    </w:lvl>
    <w:lvl w:ilvl="7" w:tplc="AC84E8B8">
      <w:start w:val="1"/>
      <w:numFmt w:val="bullet"/>
      <w:lvlText w:val="o"/>
      <w:lvlJc w:val="left"/>
      <w:pPr>
        <w:tabs>
          <w:tab w:val="num" w:pos="5760"/>
        </w:tabs>
        <w:ind w:left="5760" w:hanging="360"/>
      </w:pPr>
      <w:rPr>
        <w:rFonts w:ascii="Courier New" w:hAnsi="Courier New"/>
      </w:rPr>
    </w:lvl>
    <w:lvl w:ilvl="8" w:tplc="56D2218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3AA7E76">
      <w:start w:val="1"/>
      <w:numFmt w:val="bullet"/>
      <w:lvlText w:val=""/>
      <w:lvlJc w:val="left"/>
      <w:pPr>
        <w:ind w:left="720" w:hanging="360"/>
      </w:pPr>
      <w:rPr>
        <w:rFonts w:ascii="Symbol" w:hAnsi="Symbol"/>
      </w:rPr>
    </w:lvl>
    <w:lvl w:ilvl="1" w:tplc="F4BA35D4">
      <w:start w:val="1"/>
      <w:numFmt w:val="bullet"/>
      <w:lvlText w:val="o"/>
      <w:lvlJc w:val="left"/>
      <w:pPr>
        <w:tabs>
          <w:tab w:val="num" w:pos="1440"/>
        </w:tabs>
        <w:ind w:left="1440" w:hanging="360"/>
      </w:pPr>
      <w:rPr>
        <w:rFonts w:ascii="Courier New" w:hAnsi="Courier New"/>
      </w:rPr>
    </w:lvl>
    <w:lvl w:ilvl="2" w:tplc="5E7E7358">
      <w:start w:val="1"/>
      <w:numFmt w:val="bullet"/>
      <w:lvlText w:val=""/>
      <w:lvlJc w:val="left"/>
      <w:pPr>
        <w:tabs>
          <w:tab w:val="num" w:pos="2160"/>
        </w:tabs>
        <w:ind w:left="2160" w:hanging="360"/>
      </w:pPr>
      <w:rPr>
        <w:rFonts w:ascii="Wingdings" w:hAnsi="Wingdings"/>
      </w:rPr>
    </w:lvl>
    <w:lvl w:ilvl="3" w:tplc="55C61834">
      <w:start w:val="1"/>
      <w:numFmt w:val="bullet"/>
      <w:lvlText w:val=""/>
      <w:lvlJc w:val="left"/>
      <w:pPr>
        <w:tabs>
          <w:tab w:val="num" w:pos="2880"/>
        </w:tabs>
        <w:ind w:left="2880" w:hanging="360"/>
      </w:pPr>
      <w:rPr>
        <w:rFonts w:ascii="Symbol" w:hAnsi="Symbol"/>
      </w:rPr>
    </w:lvl>
    <w:lvl w:ilvl="4" w:tplc="E034EB70">
      <w:start w:val="1"/>
      <w:numFmt w:val="bullet"/>
      <w:lvlText w:val="o"/>
      <w:lvlJc w:val="left"/>
      <w:pPr>
        <w:tabs>
          <w:tab w:val="num" w:pos="3600"/>
        </w:tabs>
        <w:ind w:left="3600" w:hanging="360"/>
      </w:pPr>
      <w:rPr>
        <w:rFonts w:ascii="Courier New" w:hAnsi="Courier New"/>
      </w:rPr>
    </w:lvl>
    <w:lvl w:ilvl="5" w:tplc="E258C49C">
      <w:start w:val="1"/>
      <w:numFmt w:val="bullet"/>
      <w:lvlText w:val=""/>
      <w:lvlJc w:val="left"/>
      <w:pPr>
        <w:tabs>
          <w:tab w:val="num" w:pos="4320"/>
        </w:tabs>
        <w:ind w:left="4320" w:hanging="360"/>
      </w:pPr>
      <w:rPr>
        <w:rFonts w:ascii="Wingdings" w:hAnsi="Wingdings"/>
      </w:rPr>
    </w:lvl>
    <w:lvl w:ilvl="6" w:tplc="463009B4">
      <w:start w:val="1"/>
      <w:numFmt w:val="bullet"/>
      <w:lvlText w:val=""/>
      <w:lvlJc w:val="left"/>
      <w:pPr>
        <w:tabs>
          <w:tab w:val="num" w:pos="5040"/>
        </w:tabs>
        <w:ind w:left="5040" w:hanging="360"/>
      </w:pPr>
      <w:rPr>
        <w:rFonts w:ascii="Symbol" w:hAnsi="Symbol"/>
      </w:rPr>
    </w:lvl>
    <w:lvl w:ilvl="7" w:tplc="92843572">
      <w:start w:val="1"/>
      <w:numFmt w:val="bullet"/>
      <w:lvlText w:val="o"/>
      <w:lvlJc w:val="left"/>
      <w:pPr>
        <w:tabs>
          <w:tab w:val="num" w:pos="5760"/>
        </w:tabs>
        <w:ind w:left="5760" w:hanging="360"/>
      </w:pPr>
      <w:rPr>
        <w:rFonts w:ascii="Courier New" w:hAnsi="Courier New"/>
      </w:rPr>
    </w:lvl>
    <w:lvl w:ilvl="8" w:tplc="CD16480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4088CB8">
      <w:start w:val="1"/>
      <w:numFmt w:val="bullet"/>
      <w:lvlText w:val=""/>
      <w:lvlJc w:val="left"/>
      <w:pPr>
        <w:ind w:left="720" w:hanging="360"/>
      </w:pPr>
      <w:rPr>
        <w:rFonts w:ascii="Symbol" w:hAnsi="Symbol"/>
      </w:rPr>
    </w:lvl>
    <w:lvl w:ilvl="1" w:tplc="E2DEFC8A">
      <w:start w:val="1"/>
      <w:numFmt w:val="bullet"/>
      <w:lvlText w:val="o"/>
      <w:lvlJc w:val="left"/>
      <w:pPr>
        <w:tabs>
          <w:tab w:val="num" w:pos="1440"/>
        </w:tabs>
        <w:ind w:left="1440" w:hanging="360"/>
      </w:pPr>
      <w:rPr>
        <w:rFonts w:ascii="Courier New" w:hAnsi="Courier New"/>
      </w:rPr>
    </w:lvl>
    <w:lvl w:ilvl="2" w:tplc="F97C90E4">
      <w:start w:val="1"/>
      <w:numFmt w:val="bullet"/>
      <w:lvlText w:val=""/>
      <w:lvlJc w:val="left"/>
      <w:pPr>
        <w:tabs>
          <w:tab w:val="num" w:pos="2160"/>
        </w:tabs>
        <w:ind w:left="2160" w:hanging="360"/>
      </w:pPr>
      <w:rPr>
        <w:rFonts w:ascii="Wingdings" w:hAnsi="Wingdings"/>
      </w:rPr>
    </w:lvl>
    <w:lvl w:ilvl="3" w:tplc="FE7C9416">
      <w:start w:val="1"/>
      <w:numFmt w:val="bullet"/>
      <w:lvlText w:val=""/>
      <w:lvlJc w:val="left"/>
      <w:pPr>
        <w:tabs>
          <w:tab w:val="num" w:pos="2880"/>
        </w:tabs>
        <w:ind w:left="2880" w:hanging="360"/>
      </w:pPr>
      <w:rPr>
        <w:rFonts w:ascii="Symbol" w:hAnsi="Symbol"/>
      </w:rPr>
    </w:lvl>
    <w:lvl w:ilvl="4" w:tplc="A30ED044">
      <w:start w:val="1"/>
      <w:numFmt w:val="bullet"/>
      <w:lvlText w:val="o"/>
      <w:lvlJc w:val="left"/>
      <w:pPr>
        <w:tabs>
          <w:tab w:val="num" w:pos="3600"/>
        </w:tabs>
        <w:ind w:left="3600" w:hanging="360"/>
      </w:pPr>
      <w:rPr>
        <w:rFonts w:ascii="Courier New" w:hAnsi="Courier New"/>
      </w:rPr>
    </w:lvl>
    <w:lvl w:ilvl="5" w:tplc="5CB0533A">
      <w:start w:val="1"/>
      <w:numFmt w:val="bullet"/>
      <w:lvlText w:val=""/>
      <w:lvlJc w:val="left"/>
      <w:pPr>
        <w:tabs>
          <w:tab w:val="num" w:pos="4320"/>
        </w:tabs>
        <w:ind w:left="4320" w:hanging="360"/>
      </w:pPr>
      <w:rPr>
        <w:rFonts w:ascii="Wingdings" w:hAnsi="Wingdings"/>
      </w:rPr>
    </w:lvl>
    <w:lvl w:ilvl="6" w:tplc="4DF659EA">
      <w:start w:val="1"/>
      <w:numFmt w:val="bullet"/>
      <w:lvlText w:val=""/>
      <w:lvlJc w:val="left"/>
      <w:pPr>
        <w:tabs>
          <w:tab w:val="num" w:pos="5040"/>
        </w:tabs>
        <w:ind w:left="5040" w:hanging="360"/>
      </w:pPr>
      <w:rPr>
        <w:rFonts w:ascii="Symbol" w:hAnsi="Symbol"/>
      </w:rPr>
    </w:lvl>
    <w:lvl w:ilvl="7" w:tplc="CB96B2F6">
      <w:start w:val="1"/>
      <w:numFmt w:val="bullet"/>
      <w:lvlText w:val="o"/>
      <w:lvlJc w:val="left"/>
      <w:pPr>
        <w:tabs>
          <w:tab w:val="num" w:pos="5760"/>
        </w:tabs>
        <w:ind w:left="5760" w:hanging="360"/>
      </w:pPr>
      <w:rPr>
        <w:rFonts w:ascii="Courier New" w:hAnsi="Courier New"/>
      </w:rPr>
    </w:lvl>
    <w:lvl w:ilvl="8" w:tplc="2E888232">
      <w:start w:val="1"/>
      <w:numFmt w:val="bullet"/>
      <w:lvlText w:val=""/>
      <w:lvlJc w:val="left"/>
      <w:pPr>
        <w:tabs>
          <w:tab w:val="num" w:pos="6480"/>
        </w:tabs>
        <w:ind w:left="6480" w:hanging="360"/>
      </w:pPr>
      <w:rPr>
        <w:rFonts w:ascii="Wingdings" w:hAnsi="Wingdings"/>
      </w:rPr>
    </w:lvl>
  </w:abstractNum>
  <w:abstractNum w:abstractNumId="7" w15:restartNumberingAfterBreak="0">
    <w:nsid w:val="08E143E5"/>
    <w:multiLevelType w:val="hybridMultilevel"/>
    <w:tmpl w:val="F78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8106F"/>
    <w:multiLevelType w:val="multilevel"/>
    <w:tmpl w:val="6596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24B95"/>
    <w:multiLevelType w:val="multilevel"/>
    <w:tmpl w:val="A2C2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533C6"/>
    <w:multiLevelType w:val="multilevel"/>
    <w:tmpl w:val="C42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01E54"/>
    <w:multiLevelType w:val="multilevel"/>
    <w:tmpl w:val="7CB0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6139E"/>
    <w:multiLevelType w:val="multilevel"/>
    <w:tmpl w:val="6E3E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83B30"/>
    <w:multiLevelType w:val="multilevel"/>
    <w:tmpl w:val="E37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840986">
    <w:abstractNumId w:val="0"/>
  </w:num>
  <w:num w:numId="2" w16cid:durableId="843321144">
    <w:abstractNumId w:val="1"/>
  </w:num>
  <w:num w:numId="3" w16cid:durableId="1288511407">
    <w:abstractNumId w:val="2"/>
  </w:num>
  <w:num w:numId="4" w16cid:durableId="2120753830">
    <w:abstractNumId w:val="3"/>
  </w:num>
  <w:num w:numId="5" w16cid:durableId="277682842">
    <w:abstractNumId w:val="4"/>
  </w:num>
  <w:num w:numId="6" w16cid:durableId="1528060806">
    <w:abstractNumId w:val="5"/>
  </w:num>
  <w:num w:numId="7" w16cid:durableId="694036292">
    <w:abstractNumId w:val="6"/>
  </w:num>
  <w:num w:numId="8" w16cid:durableId="176772285">
    <w:abstractNumId w:val="9"/>
  </w:num>
  <w:num w:numId="9" w16cid:durableId="1564752346">
    <w:abstractNumId w:val="12"/>
  </w:num>
  <w:num w:numId="10" w16cid:durableId="376592775">
    <w:abstractNumId w:val="10"/>
  </w:num>
  <w:num w:numId="11" w16cid:durableId="144056513">
    <w:abstractNumId w:val="11"/>
  </w:num>
  <w:num w:numId="12" w16cid:durableId="1379628662">
    <w:abstractNumId w:val="8"/>
  </w:num>
  <w:num w:numId="13" w16cid:durableId="9259588">
    <w:abstractNumId w:val="13"/>
  </w:num>
  <w:num w:numId="14" w16cid:durableId="1679850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53"/>
    <w:rsid w:val="00026678"/>
    <w:rsid w:val="000D2FCD"/>
    <w:rsid w:val="000E0656"/>
    <w:rsid w:val="001347EA"/>
    <w:rsid w:val="00155815"/>
    <w:rsid w:val="001852A8"/>
    <w:rsid w:val="001B3434"/>
    <w:rsid w:val="00293703"/>
    <w:rsid w:val="002A377E"/>
    <w:rsid w:val="002C533E"/>
    <w:rsid w:val="002D7759"/>
    <w:rsid w:val="002F7CCF"/>
    <w:rsid w:val="00341AF8"/>
    <w:rsid w:val="00343FCA"/>
    <w:rsid w:val="00355E5E"/>
    <w:rsid w:val="004470A4"/>
    <w:rsid w:val="00466983"/>
    <w:rsid w:val="00490E2E"/>
    <w:rsid w:val="004E4337"/>
    <w:rsid w:val="00535F1C"/>
    <w:rsid w:val="005405C4"/>
    <w:rsid w:val="005B6A78"/>
    <w:rsid w:val="005D4F47"/>
    <w:rsid w:val="0061765A"/>
    <w:rsid w:val="006519AB"/>
    <w:rsid w:val="00660F53"/>
    <w:rsid w:val="006703B0"/>
    <w:rsid w:val="006E6CC7"/>
    <w:rsid w:val="00745722"/>
    <w:rsid w:val="007B61DE"/>
    <w:rsid w:val="00816D79"/>
    <w:rsid w:val="00834D6F"/>
    <w:rsid w:val="00863ABB"/>
    <w:rsid w:val="00865147"/>
    <w:rsid w:val="008673D6"/>
    <w:rsid w:val="008A4453"/>
    <w:rsid w:val="008B12DF"/>
    <w:rsid w:val="00907AAC"/>
    <w:rsid w:val="009237FA"/>
    <w:rsid w:val="009540D5"/>
    <w:rsid w:val="009F7E11"/>
    <w:rsid w:val="00A42A67"/>
    <w:rsid w:val="00A738C8"/>
    <w:rsid w:val="00AD215F"/>
    <w:rsid w:val="00AF12F3"/>
    <w:rsid w:val="00B87CDF"/>
    <w:rsid w:val="00BD1047"/>
    <w:rsid w:val="00BF7F1E"/>
    <w:rsid w:val="00C332B5"/>
    <w:rsid w:val="00C42A8C"/>
    <w:rsid w:val="00C80323"/>
    <w:rsid w:val="00CA7D54"/>
    <w:rsid w:val="00CD2682"/>
    <w:rsid w:val="00D36914"/>
    <w:rsid w:val="00DA5423"/>
    <w:rsid w:val="00DC5792"/>
    <w:rsid w:val="00DE6C1A"/>
    <w:rsid w:val="00E25E59"/>
    <w:rsid w:val="00E262C8"/>
    <w:rsid w:val="00E85FB1"/>
    <w:rsid w:val="00EA1F44"/>
    <w:rsid w:val="00EC5CA3"/>
    <w:rsid w:val="00ED6A72"/>
    <w:rsid w:val="00F12139"/>
    <w:rsid w:val="00F60D64"/>
    <w:rsid w:val="00F8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8E0F"/>
  <w15:docId w15:val="{2790B1BB-A8BB-44E3-ADE5-FAC5C8C8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pBdr>
        <w:bottom w:val="single" w:sz="8" w:space="6" w:color="006699"/>
      </w:pBdr>
      <w:spacing w:line="540" w:lineRule="atLeast"/>
      <w:jc w:val="center"/>
    </w:pPr>
    <w:rPr>
      <w:caps/>
      <w:color w:val="006699"/>
      <w:sz w:val="42"/>
      <w:szCs w:val="4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80" w:lineRule="atLeast"/>
      <w:jc w:val="center"/>
    </w:pPr>
    <w:rPr>
      <w:sz w:val="18"/>
      <w:szCs w:val="18"/>
    </w:rPr>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3" w:color="006699"/>
      </w:pBdr>
      <w:spacing w:line="340" w:lineRule="atLeast"/>
    </w:pPr>
    <w:rPr>
      <w:color w:val="006699"/>
      <w:sz w:val="28"/>
      <w:szCs w:val="28"/>
    </w:rPr>
  </w:style>
  <w:style w:type="paragraph" w:customStyle="1" w:styleId="divdocumentsinglecolumn">
    <w:name w:val="div_document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character" w:styleId="Strong">
    <w:name w:val="Strong"/>
    <w:basedOn w:val="DefaultParagraphFont"/>
    <w:uiPriority w:val="22"/>
    <w:qFormat/>
    <w:rsid w:val="00BF7F1E"/>
    <w:rPr>
      <w:b/>
      <w:bCs/>
    </w:rPr>
  </w:style>
  <w:style w:type="paragraph" w:customStyle="1" w:styleId="jobs-premium-applicant-insightslist-skill-item">
    <w:name w:val="jobs-premium-applicant-insights__list-skill-item"/>
    <w:basedOn w:val="Normal"/>
    <w:rsid w:val="00865147"/>
    <w:pPr>
      <w:spacing w:before="100" w:beforeAutospacing="1" w:after="100" w:afterAutospacing="1" w:line="240" w:lineRule="auto"/>
    </w:pPr>
  </w:style>
  <w:style w:type="paragraph" w:customStyle="1" w:styleId="break-words">
    <w:name w:val="break-words"/>
    <w:basedOn w:val="Normal"/>
    <w:rsid w:val="00865147"/>
    <w:pPr>
      <w:spacing w:before="100" w:beforeAutospacing="1" w:after="100" w:afterAutospacing="1" w:line="240" w:lineRule="auto"/>
    </w:pPr>
  </w:style>
  <w:style w:type="character" w:styleId="Hyperlink">
    <w:name w:val="Hyperlink"/>
    <w:basedOn w:val="DefaultParagraphFont"/>
    <w:uiPriority w:val="99"/>
    <w:unhideWhenUsed/>
    <w:rsid w:val="00660F53"/>
    <w:rPr>
      <w:color w:val="0000FF" w:themeColor="hyperlink"/>
      <w:u w:val="single"/>
    </w:rPr>
  </w:style>
  <w:style w:type="character" w:styleId="UnresolvedMention">
    <w:name w:val="Unresolved Mention"/>
    <w:basedOn w:val="DefaultParagraphFont"/>
    <w:uiPriority w:val="99"/>
    <w:semiHidden/>
    <w:unhideWhenUsed/>
    <w:rsid w:val="00660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6351">
      <w:bodyDiv w:val="1"/>
      <w:marLeft w:val="0"/>
      <w:marRight w:val="0"/>
      <w:marTop w:val="0"/>
      <w:marBottom w:val="0"/>
      <w:divBdr>
        <w:top w:val="none" w:sz="0" w:space="0" w:color="auto"/>
        <w:left w:val="none" w:sz="0" w:space="0" w:color="auto"/>
        <w:bottom w:val="none" w:sz="0" w:space="0" w:color="auto"/>
        <w:right w:val="none" w:sz="0" w:space="0" w:color="auto"/>
      </w:divBdr>
      <w:divsChild>
        <w:div w:id="1758401976">
          <w:marLeft w:val="0"/>
          <w:marRight w:val="0"/>
          <w:marTop w:val="0"/>
          <w:marBottom w:val="0"/>
          <w:divBdr>
            <w:top w:val="none" w:sz="0" w:space="0" w:color="auto"/>
            <w:left w:val="none" w:sz="0" w:space="0" w:color="auto"/>
            <w:bottom w:val="none" w:sz="0" w:space="0" w:color="auto"/>
            <w:right w:val="none" w:sz="0" w:space="0" w:color="auto"/>
          </w:divBdr>
          <w:divsChild>
            <w:div w:id="1354723675">
              <w:marLeft w:val="0"/>
              <w:marRight w:val="0"/>
              <w:marTop w:val="0"/>
              <w:marBottom w:val="0"/>
              <w:divBdr>
                <w:top w:val="none" w:sz="0" w:space="0" w:color="auto"/>
                <w:left w:val="none" w:sz="0" w:space="0" w:color="auto"/>
                <w:bottom w:val="none" w:sz="0" w:space="0" w:color="auto"/>
                <w:right w:val="none" w:sz="0" w:space="0" w:color="auto"/>
              </w:divBdr>
              <w:divsChild>
                <w:div w:id="13691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37811">
      <w:bodyDiv w:val="1"/>
      <w:marLeft w:val="0"/>
      <w:marRight w:val="0"/>
      <w:marTop w:val="0"/>
      <w:marBottom w:val="0"/>
      <w:divBdr>
        <w:top w:val="none" w:sz="0" w:space="0" w:color="auto"/>
        <w:left w:val="none" w:sz="0" w:space="0" w:color="auto"/>
        <w:bottom w:val="none" w:sz="0" w:space="0" w:color="auto"/>
        <w:right w:val="none" w:sz="0" w:space="0" w:color="auto"/>
      </w:divBdr>
    </w:div>
    <w:div w:id="1383868422">
      <w:bodyDiv w:val="1"/>
      <w:marLeft w:val="0"/>
      <w:marRight w:val="0"/>
      <w:marTop w:val="0"/>
      <w:marBottom w:val="0"/>
      <w:divBdr>
        <w:top w:val="none" w:sz="0" w:space="0" w:color="auto"/>
        <w:left w:val="none" w:sz="0" w:space="0" w:color="auto"/>
        <w:bottom w:val="none" w:sz="0" w:space="0" w:color="auto"/>
        <w:right w:val="none" w:sz="0" w:space="0" w:color="auto"/>
      </w:divBdr>
    </w:div>
    <w:div w:id="1680736870">
      <w:bodyDiv w:val="1"/>
      <w:marLeft w:val="0"/>
      <w:marRight w:val="0"/>
      <w:marTop w:val="0"/>
      <w:marBottom w:val="0"/>
      <w:divBdr>
        <w:top w:val="none" w:sz="0" w:space="0" w:color="auto"/>
        <w:left w:val="none" w:sz="0" w:space="0" w:color="auto"/>
        <w:bottom w:val="none" w:sz="0" w:space="0" w:color="auto"/>
        <w:right w:val="none" w:sz="0" w:space="0" w:color="auto"/>
      </w:divBdr>
    </w:div>
    <w:div w:id="1703168527">
      <w:bodyDiv w:val="1"/>
      <w:marLeft w:val="0"/>
      <w:marRight w:val="0"/>
      <w:marTop w:val="0"/>
      <w:marBottom w:val="0"/>
      <w:divBdr>
        <w:top w:val="none" w:sz="0" w:space="0" w:color="auto"/>
        <w:left w:val="none" w:sz="0" w:space="0" w:color="auto"/>
        <w:bottom w:val="none" w:sz="0" w:space="0" w:color="auto"/>
        <w:right w:val="none" w:sz="0" w:space="0" w:color="auto"/>
      </w:divBdr>
    </w:div>
    <w:div w:id="2104717668">
      <w:bodyDiv w:val="1"/>
      <w:marLeft w:val="0"/>
      <w:marRight w:val="0"/>
      <w:marTop w:val="0"/>
      <w:marBottom w:val="0"/>
      <w:divBdr>
        <w:top w:val="none" w:sz="0" w:space="0" w:color="auto"/>
        <w:left w:val="none" w:sz="0" w:space="0" w:color="auto"/>
        <w:bottom w:val="none" w:sz="0" w:space="0" w:color="auto"/>
        <w:right w:val="none" w:sz="0" w:space="0" w:color="auto"/>
      </w:divBdr>
    </w:div>
    <w:div w:id="2117166432">
      <w:bodyDiv w:val="1"/>
      <w:marLeft w:val="0"/>
      <w:marRight w:val="0"/>
      <w:marTop w:val="0"/>
      <w:marBottom w:val="0"/>
      <w:divBdr>
        <w:top w:val="none" w:sz="0" w:space="0" w:color="auto"/>
        <w:left w:val="none" w:sz="0" w:space="0" w:color="auto"/>
        <w:bottom w:val="none" w:sz="0" w:space="0" w:color="auto"/>
        <w:right w:val="none" w:sz="0" w:space="0" w:color="auto"/>
      </w:divBdr>
    </w:div>
    <w:div w:id="2129465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nfohtreas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feoluwaopeyemi/" TargetMode="External"/><Relationship Id="rId5" Type="http://schemas.openxmlformats.org/officeDocument/2006/relationships/hyperlink" Target="mailto:oifeoluwaopeyem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OLADEJO IFEOLUWA</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OLADEJO IFEOLUWA</dc:title>
  <dc:creator>IFEOLUWA</dc:creator>
  <cp:lastModifiedBy>OLADEJO IFEOLUWA OPEYEMI</cp:lastModifiedBy>
  <cp:revision>95</cp:revision>
  <dcterms:created xsi:type="dcterms:W3CDTF">2022-09-15T15:58:00Z</dcterms:created>
  <dcterms:modified xsi:type="dcterms:W3CDTF">2023-01-27T09:46:00Z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05d8c308-e5e7-49f9-97b5-da48464155cc</vt:lpwstr>
  </property>
  <property fmtid="{D5CDD505-2E9C-101B-9397-08002B2CF9AE}" pid="3" name="x1ye=0">
    <vt:lpwstr>IEMAAB+LCAAAAAAABAAcm8dutEoQRh+IBTktyTmngR0558zTX/934ZElz4zo7qqvzkEYEiBKIHGCZkSIwTCSw1GOYhCC5Sga4wV0N+joFpABVQnKoKnEV8+EYhTCdISu5fOjOYjmvcDD9n8oSFw7ARFSPwEJCPN+IKZf1GEz/DjVYnhX3YC/E01XsnOo9N1wsNIKPN1MwyKQKBVSlXg9UzPEKAYNf2xfR1zXDq/EkaCsuIewBaF4rlK9k5HbF9q</vt:lpwstr>
  </property>
  <property fmtid="{D5CDD505-2E9C-101B-9397-08002B2CF9AE}" pid="4" name="x1ye=1">
    <vt:lpwstr>uuOpBG0SHsirr0xwXg7ldKZgOQG5+LqL2pbV9eyH546NW65e2uIWIwb0f93OloOnIhXQo4CUXQNlDtdZlBrzrkmpgOxm1AvQV9i93hKw3/RdBYzV4z1AljINnmp/P67gA+x2q4shMJFS49t9QM6DGKUdkslGoXzQVkDWpK4uDZF5GE7sL8Oy5jhklNO1gzVtSc4dJ2mCSiJj44PM8CoxpDRaaoPKDAL96jDN5VNGst/vCrh36om8+CjUTukNpaf</vt:lpwstr>
  </property>
  <property fmtid="{D5CDD505-2E9C-101B-9397-08002B2CF9AE}" pid="5" name="x1ye=10">
    <vt:lpwstr>M0CC7RWOBFN9At+gK8+sUTStdaS5yFskY9TKQTVXbxRfThpz/XQP6ujbbJ1RrnqgAq4bxIWe8ign4Z3jkkUBz2HeHux99+0G+mryxu2GhT7J96TZ28oAcRFNz2lDanI3NiskJmg9TqvL/ybZi/3krHN/wbGjgQV6DlZI+X8iAU4lHxV92SYyf7MFjuljlMSv8KogMytvOJHXNh/+mvL7MSqjEyyHJu20jbuXAKp20U8PaZEBnyziKVZQ1+sTyQf</vt:lpwstr>
  </property>
  <property fmtid="{D5CDD505-2E9C-101B-9397-08002B2CF9AE}" pid="6" name="x1ye=11">
    <vt:lpwstr>/k0E6INE5uB4aqag1J1yRQNI8dg3PfRa3/tcOmMKD7lbVNT/UxVLVBb6YjcpjPDfp5Ja9ERaZuh5pIcxqqmVdvfNFm5mcameNN/WGfz1WN+y8GedRA2JIKxLLPuolpyxY0yyg8jWhWtUnxiy0T5iXf4V8r1bnwIIw0NMMWvfGKX42hhFnxcWdq0aLpglae8vghcpCfKYSQQNAVsZmevE3KwsO+4AF0ikCfQS0AXqXai99uMGOQjqAMNqkkHDoXX</vt:lpwstr>
  </property>
  <property fmtid="{D5CDD505-2E9C-101B-9397-08002B2CF9AE}" pid="7" name="x1ye=12">
    <vt:lpwstr>0BPEFMh9Hwp1D/r04Lf0M3xtdXz8jdkMXSQdvR9xMr3KEaPNClTJBIwEJoS2aPUhK4PxcCpS4Nafe14W2JYEBFVVXgWGIT/wBaR9jbgXJuruNETn3yjkIAGvQYfqazhGI/z0zP62BCMYGgw1RoAgkHYQcx5PVu8evoutScMSGvynWWzSe56EhmfKRo3b8LO9zTeGPafoUGo3iYMDCczcxeIr3RQUKgp1DvzF//U5HcCQ+C5tHWi9sz26kquJjpn</vt:lpwstr>
  </property>
  <property fmtid="{D5CDD505-2E9C-101B-9397-08002B2CF9AE}" pid="8" name="x1ye=13">
    <vt:lpwstr>5So3vT004K1kIArCjQ5KnNuPC8azAf29qFPhj7GaC7TSxrBHLJ/BpM3MKa3hM02d+V1oXzCztf2JZPuFdENc5UXTMj9hxvwzUHMiPgCm4slnZY0ELgjypSqeuauPiKRlorR6tpfroATSha5IJhavUpEEa6z/z6OBrN5SN2NaW5DQtp8uIX/a/WtihgOfjOViEcdZbBsXWr7m6CMCa+UyJoMWAdzKQ9draqdv7v48I2wL74qWWEsM5Lv+mcFpItO</vt:lpwstr>
  </property>
  <property fmtid="{D5CDD505-2E9C-101B-9397-08002B2CF9AE}" pid="9" name="x1ye=14">
    <vt:lpwstr>HKTESmqsMlmGIBmTCqtVVslRzXYwh1jb93z8k5WKdURaTywTQsa8f/oSayELnVo8drsTY4UDshCShOdVQRgN5q8aQbt4LIkNgjgQzxt3aCXNWMAX/paPRdHVI7eK7q6nvxOvTjErkQ2U5sfloXZC0jNRSICM50hxFuSuiC+1QxT1A/gdB6T4hro1GaUVndG8bOP2alIEOf9fiH8SAvszATvxRLLVrC7b/zr48Pe2aD2WYLV+hjo0KV/s4yd6Z4N</vt:lpwstr>
  </property>
  <property fmtid="{D5CDD505-2E9C-101B-9397-08002B2CF9AE}" pid="10" name="x1ye=15">
    <vt:lpwstr>Jvs8jaDv3QhywbnX7H6yzTLD+wO3sspfnxYulkJEgdQx6ZIAAkyvhHdIkmOIYAlsDh1FvS+Dk5h7Fff+o5AWEYsoQo6t74J0JgkNnPw/JBT94Jq3WQo/qYH++vy5leaztV6Vk4vyhbVIiyLMDhtuxEtTrDfPUsMCZRKIlLY8k39xMuL+TAYoOVEtUJOb6pi+3WaFGaLGnbFWe7yu0l279bb/YQfYmoGxlSVfwm7Cvl7Onu4xo7JIK9Uzhqork8z</vt:lpwstr>
  </property>
  <property fmtid="{D5CDD505-2E9C-101B-9397-08002B2CF9AE}" pid="11" name="x1ye=16">
    <vt:lpwstr>DODzCpJsjp37wnIyUPnZQ0WpHwPajWm8B6iSqCHMEz+jboOmfPiFGrocg7rrY9BuAsH1SZSREMm28Z5+I9LwtQQYEVdb6MtpsKo6erDPuJ3fpeI1xhh5JnmRCSTnOHtukoVLbjEiknLiKne388wNbXNJm9q/QW7xR4reBJ1aKwdHADJQ7mkE31DWP42tAw9//bPL2AZo0GPXivXvmLS/0RQonRAK/thwhHmp3a9d1TRWQcT4wUvVCoi37/vNXx+</vt:lpwstr>
  </property>
  <property fmtid="{D5CDD505-2E9C-101B-9397-08002B2CF9AE}" pid="12" name="x1ye=17">
    <vt:lpwstr>VNj7Wyg/+QUazUMgg52BQ794qNKd8JNFD+K2/1cmZN/tCv44mT0uAxqxSwn/c+Yfw3nDRnbgi6c8X/G8oBqzEsH3apv5vTgQYteN/upPJW97ZIUr+CdTf2GguCUaB3YNIorns3gU3t+k97nxtYErInpBy/g19qq5e+64nrDu1r7/Y+xn6He2EiS98DTSNgrtnN40iGiU9O/ub7x+Xq7IDPjbemcwlxRocT2rWxBRKaCeUW5Oicvf9vZH3B6wlhT</vt:lpwstr>
  </property>
  <property fmtid="{D5CDD505-2E9C-101B-9397-08002B2CF9AE}" pid="13" name="x1ye=18">
    <vt:lpwstr>snVMdAWbACAvcMiPAQftKBv6chsHiaSzN/rNBZx66efwIv96aB6wiydG3rz31Vbh0K3Wi4nwgZxam5HHJeDOcfh3l/sM4zogsIsn5sP3Z+gEikTOkw67FveswKXvjoou2OQiLilHpHJSm0EDzS3WBXHwIiRhJffza2BjIkea1QrXfEPK+aIKNpcVao39FJsRfb9ijFinH2of4bUW946MVZ+qpNalzp/10nI0D1QqySbbfbT0VBVcTNjLzcVbT2K</vt:lpwstr>
  </property>
  <property fmtid="{D5CDD505-2E9C-101B-9397-08002B2CF9AE}" pid="14" name="x1ye=19">
    <vt:lpwstr>nzkDPAp6+UqGvv+eMd+vtkxwMag1XZUqPcUq1O9ltqjfJYg+GM8I+jIC0wobLtCarv0AY27bMOEV6BRdf39bk/FHZhqAoxJ3ydqEwaGJxn/inCkIgDxGyEP1ItS2tcyW5b2Iyn3/kqwXS7vLS68baVqWjM3vhx4YSdbbA7OXFrgLxnp51nYAmmnm9c193wOpciNVPkgImKr+BcUXb396ZLAeQR1brv+U1oZ+WQYV83n+VVo2jrk3hqJEKKMxfJ8</vt:lpwstr>
  </property>
  <property fmtid="{D5CDD505-2E9C-101B-9397-08002B2CF9AE}" pid="15" name="x1ye=2">
    <vt:lpwstr>ONwYjF9sWNZ30b2cXtq6o01Ap+izKlTfsKGuiavzRQkyMAasBZUsfyqLiPs99tzlmWjx3p6/PryZAXlZ6JxrZJoOvbteV0XWt96nPManjNxcZQSBIIqZDx5BPMKibZrCPMRB6Row7mdUu5x7x3hlQSfeuumKunsi0WpYh81zE0f7aahi9QEjaxGEcREcKyKccn4ZVTfE1VQ3wPBQbmiOCAhiinPkjr9/cRkJV77azEmZ3N88PORR65NDRiocQ+N</vt:lpwstr>
  </property>
  <property fmtid="{D5CDD505-2E9C-101B-9397-08002B2CF9AE}" pid="16" name="x1ye=20">
    <vt:lpwstr>OvXbwTez4ayf4Fhu6IAp67P8/te/5Ag0gAcou9jPJg9JgkQIw2UoQNCEpYQVXbyxPSTCQ+iJBR28luwtQKL4QKV2WIFx4jbiqmF17fcDMxBZom1/f1vrDDaajP7ZviRfBI1ePxQxJiTYzZSZAdJouSZImC3OXchw4TmEdqjvxkLE2Uww0zNQykVlCNMAtLIqlM0YCWSN4061KO5cjT1eXVowpBghNjgTm3txA0yU8u0pYb1/0VJECRgdYvaM7sk</vt:lpwstr>
  </property>
  <property fmtid="{D5CDD505-2E9C-101B-9397-08002B2CF9AE}" pid="17" name="x1ye=21">
    <vt:lpwstr>44DKAsXDdfAzeCm3cZOuIEYoE+d7+JPG2VH7B27UDgi4PnQ6Tyy6qyssXuu3ihCZHoZUrXlZNn2VG0muIBTQK9NjNkiE6kCmC1XvMRNEI/A3pLUjGJNvC9LVS/w5lzhsT2guZEf/uev5bJUVRa0kUrUoWv9WY/+roHfZJtYXAKulk2XmDCqqZN7/AvpTkr+7r+/uOHcRWQc0ml/ouprYvX/HV0mBAugVYJ7ivc0M+0Zw77ROj6Mwqo8vC/ctbqC</vt:lpwstr>
  </property>
  <property fmtid="{D5CDD505-2E9C-101B-9397-08002B2CF9AE}" pid="18" name="x1ye=22">
    <vt:lpwstr>Vw098tYM6NByt6JRUYrxjYSSnEBqw0exPZoWPTuy5lWhEbV6ESt1Q3lAVRq2KHXqjzq/eJuhuSJHurUX+ZP9XJoNOCyGM/Zj/KOwPQFsMax+Pzo8nVmGeEnMA/bLAWEt5NvKgWjCaEMpN4TTwQ5NgxMPXxiYML8IoDKBBwwguWgQny6DwtgXtEaRXenvl50JTFv7L2GXwYb1I3OiFaHuOUUs1+mwVyz+AbGMX9k8fAy2Dur1dYZb5SU1geLFuyu</vt:lpwstr>
  </property>
  <property fmtid="{D5CDD505-2E9C-101B-9397-08002B2CF9AE}" pid="19" name="x1ye=23">
    <vt:lpwstr>Q2s6zs12tmDxxj3H1z1yvi7piqUyC7ky77jBJ5DuFKU+EZkKhlRrXeoNE+vC13/LQNxv63LBZt3HuWZZ7zfDj87P2FR2ly7T7S0rnHICvbk8ijbB6kzsAbqSIBi0r4meWcM1269BRfUk20RAohA6W1How78TsUC7TQiz/FrS/Ov3UsCcAGCvNfA1CbHKr5Kj4EKaDl/+iVd3Crg9y3awv9VPTLaxEhd9G1smdijV6FafOy92rflNlRLV38gVPtU</vt:lpwstr>
  </property>
  <property fmtid="{D5CDD505-2E9C-101B-9397-08002B2CF9AE}" pid="20" name="x1ye=24">
    <vt:lpwstr>ESv9SMvr+mqXe4QCsLofmqyRGiQx+AhI9CcNQiDZ8F4Dm1cSwkCrdKc2hMqkKV/L9YUfqxCLCDX+HUFLzOAquQ8ZCJqj0X8XPbguG7oRgYXvxYKSx9S/L+YVsksuLGyFxHWkxYRnYD9yaww4OIoaLLpSYYJytDhiSmKpx5AjTu3RIiOFb6UeINzsfi3AzvYM4Af8IdLcQOAhDYT3Z7NgbcS7yNWhNAVNN0ABt7RHBPdmlIxQJiftk6H70FgVTEe</vt:lpwstr>
  </property>
  <property fmtid="{D5CDD505-2E9C-101B-9397-08002B2CF9AE}" pid="21" name="x1ye=25">
    <vt:lpwstr>JJbBWnO0LzHEVMVhx/y6gxhwsrMu8tuvqjotmtf8atp7+aEkJv3RhOFdxwCPbR0d2g3bysX12qtV5zvP+HWzmhfSsGHmNR3uXF4zSwj9ysHJHDedyqJywCjP2HtxHo8YaMrCZBC51qJ9TVdY/glzqt4hiZpasdQGfEpp/XT7/sSAS/DTzjvu/otWMfT1jeSchU3J5YeHPhd94i/utaHzzaNSoftCwdIrJjPrLTfpbpGK/nfLx5hc2lI+Cf36fc0</vt:lpwstr>
  </property>
  <property fmtid="{D5CDD505-2E9C-101B-9397-08002B2CF9AE}" pid="22" name="x1ye=26">
    <vt:lpwstr>+VY8Md2y0/c5T5isgF7KYnwpS/7Jgg7poc4ZQ5ovi9NUMnviyytCsdDW9uZ8VAb8SfZwMokNVEf1b9+LTLTvzJHk0sgtgJaGxqfwdIhXv7Nonp3IicFuiSGNheAKcpqc/U3xhB355lZGEgij8MNHyL6hnc42+g1YwGRiCgQwZE+Djq91DgmKzONpxVZhzbgK6scOY42+eKg3soVYw4Fgw/GdWl8knxuzBHwbG/5xkRvzLiLyCIv03BWc+90bsG0</vt:lpwstr>
  </property>
  <property fmtid="{D5CDD505-2E9C-101B-9397-08002B2CF9AE}" pid="23" name="x1ye=27">
    <vt:lpwstr>dVNGhDrkB5x6lFmfv4mb5uJOuOnKWKgw8rAZX9q//sgsZm7KT6nPTZX+qrfPR2eXeMpIK9c2ixSn6NNq7y+sMwHf0nZW4lSbwYPN0AQAeV/cDTp6Q4vyjtyqYHl3Qiv5ztDf3Qu9HRDrncp4EyzLb9xsSVGzzUMmNKIWEZLF6LUSSEAIhrFYrikU9MVYl1VIQav9CJKgxBzp90I2QKW5x7CiRPHGrWrIjSrzzTVNTVVUskEB4di7t5jrB4xWKRN</vt:lpwstr>
  </property>
  <property fmtid="{D5CDD505-2E9C-101B-9397-08002B2CF9AE}" pid="24" name="x1ye=28">
    <vt:lpwstr>OK+C+VOgR8YkUrcYPeT+uHVH9Le/DAaoDAM/XK8MORonKJC9ADuVXv+SJHk7VSiwUiVTDbT849kLPW38j9TeX/r8FdbqNUAHEKKOhWeIqNX3Fw4nab7Lj1u2XilCW+aSr5tR8S550Zol/P6tHMTjV/Wu9w34Od1qA/YTDewaUiTVPCaZTmPdatGpGpy2lIpmlkAVjpY+tAYsL7Cp6HjoeerrCINVqZPqBhAq9bUxYROwAnjOPCEARQ7mIAgkdSX</vt:lpwstr>
  </property>
  <property fmtid="{D5CDD505-2E9C-101B-9397-08002B2CF9AE}" pid="25" name="x1ye=29">
    <vt:lpwstr>Noq/Vzzm63vRRl8AJtaqU5wVJ//zHRGr9kRAfGLTPYAq1KsB3gQwJTSRx8lydJXd/6jLYg9VMeKcerJ+pTP1uf9T3D/08yWaYn86NRhXbfjClvfGN7h+e0lHLe16+VVknhWJk+NLpV6MD05SFgq2zHH9orSd8xtS5eg7gfvGHLdy56Qzu99e3XtYuBB0x/rF8kJ3A2nHJYdhQ2oGcnRNHQ20aPnBcnWZ6KiwtIMwHdZtAgVjF2NW10eLlCJ3BVQ</vt:lpwstr>
  </property>
  <property fmtid="{D5CDD505-2E9C-101B-9397-08002B2CF9AE}" pid="26" name="x1ye=3">
    <vt:lpwstr>cySrRXBs3XjGaEeuc1yQb3KkGHndKl/pyfXrcmfihnblVUivOhZ+PvaI+OTOqrNNJafWWptaipLJjI3wW2cAy5ouj5wp3vOCcnm3v02x4Xrls65HLuKt+PHLxf4Qz9nR3RF0OJHmWTmuQ60Djz1kK7TkDA9OMWvpY2BTsnIPU1km36XDXCKEuahpfqdFQSnt/oTqUxrhlyck71PQES6zja4af/h7MfYr/hNp2L2iMBKS6oLS4ohw+1zWVzD18tT</vt:lpwstr>
  </property>
  <property fmtid="{D5CDD505-2E9C-101B-9397-08002B2CF9AE}" pid="27" name="x1ye=30">
    <vt:lpwstr>q7TOFoeKP4tuhy0rhDUek0kMxxLTcY70Q0pWIJxrhC2QbjNG7eK7fnwmgdA8nktZp6N15WlkJJ0/ibr2eaJQEomHNX/lCyK1stC5P5p2I+5RhnKDtBR9cpUDHQdfgScpGAxW1WMO8ItU03UDh+w1EqJJ5fLSjWwA9L09xb0WdDzG44jTjxtaruC81y3sIlfw5fbC+7HJbHdqHy/F37ioAwA0QfRan7hPKCXZjkSciJwiMolDLeNaqsPmZ9AAgPf</vt:lpwstr>
  </property>
  <property fmtid="{D5CDD505-2E9C-101B-9397-08002B2CF9AE}" pid="28" name="x1ye=31">
    <vt:lpwstr>DN/CdfsNRNueNB5Qv/+sY1pW+D8d0zQgh+D8vyh2jDg5xoIjE0s3fxkAUFe+NsCT1es8Y7sCsJICAcY6YnyaRG3u6VEWNxUDIyc8I9T2+0vvQ82TAv8N5CZuSYJHUA74/0NgF6c81H883m675Xf08jxy1HTzNpYd5046vLM8R2lLIIWKcq0jiNyQSrybE9O2BVAcVFl/Z24KVv9TxV2tnT06XKYtwgmWsz4Aw5r4XkXjEPW0w/hAkR57OsH1VJm</vt:lpwstr>
  </property>
  <property fmtid="{D5CDD505-2E9C-101B-9397-08002B2CF9AE}" pid="29" name="x1ye=32">
    <vt:lpwstr>bROYhFcLZqO/kIK1G/TLCDWUEaHL8qx/ogh2wF/snzHHB02LfrP6zPTyDdSLKdfZ4h9jjCYwS3RS+emEWkBH/YU2zJ9l8Oc3vN6YVxhI600RB4sZLagNnB+JSTfVTKL8qlli58OMKOUy9TIR1/Vy7Pz5jYcAgDV+Yipq647499OcMCxSniWXuyfRv+6Psg/2avFGLP90V3IKgvi00dbLvUXo/ioF9IJC2pV1VUBtLzZuk/ktFX2PONzigKb4m1C</vt:lpwstr>
  </property>
  <property fmtid="{D5CDD505-2E9C-101B-9397-08002B2CF9AE}" pid="30" name="x1ye=33">
    <vt:lpwstr>lKrr+XB+ynYPP6DPA3vxHO3eIv2WuNkRIkRA5GI1uNRJ7bfH2744pkgyKzv2BPPn4V51aZdfgRjuSZEiNaiWFHhDJMxYGGTXfVkCR+w/pZnfQEHuTgXw5Gc5nR0rvjfxPqfn9/LGnRaiYKbftUPug77eVkxzNREmkphbTGlhVGTXrRf1QDKUylpOua5802upZQSiXkREbFE7YycCAmzS3zb+PE1P+Xq9i5lp21Q7mD504bxUu7I+TU8QfDr74Y1</vt:lpwstr>
  </property>
  <property fmtid="{D5CDD505-2E9C-101B-9397-08002B2CF9AE}" pid="31" name="x1ye=34">
    <vt:lpwstr>JWJDD4yj8f3jIEkEHwYzKhXzviZxsGvV11QoPcD7o+uqTdy4QUqszs9c7uo6IEgyOoLm2+Zh1nquv4tJ5A2Bd1BmpnOgAaBut54fWo8TNB+8DLCNQ7GIOcseDbVfkRPKy+Mmbd8lF8X73nUMo9HGop3VqRbdjAnc9efqFx97Atmp+i5DSf/JKGFEP4dzasOoO6w98vMGCjTCROurbNV9WrPuZiYCW1Z9+FeazHmWc54TRecVrVX9YkYf0ctcaYd</vt:lpwstr>
  </property>
  <property fmtid="{D5CDD505-2E9C-101B-9397-08002B2CF9AE}" pid="32" name="x1ye=35">
    <vt:lpwstr>t7USiia05HUUeN/Sy5DF+sSWEERALZ59pRvCYxtOYz8zRpsXeXUnKBkSjgdo7ziMNU4YjZ1KszVTPr1TyqeePHgmZtsxjqhATaFLkLn03stH19HOc2usKRkrZyWW7Sq0BIITH8Fvk0aiN/3I/0wJmlyO/LIiGLQu7Vr10VQunJyG+332NvOFw5QnfTWwuJZp4anhwLOhrYEr2KuugfqeO00oe7Ggu6G9VdU2LzwDqNlViPEZeTuMLMBfiKpfGAw</vt:lpwstr>
  </property>
  <property fmtid="{D5CDD505-2E9C-101B-9397-08002B2CF9AE}" pid="33" name="x1ye=36">
    <vt:lpwstr>M8AN8a/q38zRN7T4baPjgObQS4dgJ6BRMtHHCcWizpgMiV9LVb2IUc/oCCs5m6K/Zj6Tu8fEO7UV/2UgzvDUSrbEiQaz0T9oQd6Eej6/PiCoJhJfhX7etUxCVJ8IEQc1O5eLYKX+PfsASEtQEvbTDjEMVtlJL0QTYzQXYKEuMKt0HbTytCcRyCP7CO+KMg5ppR0jSaQRnGeID9GLDzii7TT/zmoB/TqFNEJH24nyw0cXEZNLg+Bb0Wkq/myTHFj</vt:lpwstr>
  </property>
  <property fmtid="{D5CDD505-2E9C-101B-9397-08002B2CF9AE}" pid="34" name="x1ye=37">
    <vt:lpwstr>6iRAhJwLKSNY/3vs7xMntqNriAJ/NdPpXD3eA2oo3xCfDEhtgZ5ERewg0uzLrkHNLsycvE1IN9cV1SKYMlbf1LZhzcudEapDTYKetw+B9QZJVAddpwGbpsDj+06+EN3hHRMvWEOguvdzd0MvWQxOZxeWXfcVDS5h5AbhstbvXr/40y95oys0S7ejjU7JY93EarVmcyJGznaWArfrNs0AGrnbNCq9CLziniKKCNxA3KXCj9YtxMfcjO6rpoY3ReH</vt:lpwstr>
  </property>
  <property fmtid="{D5CDD505-2E9C-101B-9397-08002B2CF9AE}" pid="35" name="x1ye=38">
    <vt:lpwstr>THtgB1r6hHt6SwvildeUjuKtPzuqNUUuf4wAizhxt9gdKcD5z5ZRvueajGUO4Ew2DJEfWm5C1SiB69eJOGCiCzchmfepP8pJCzQ49L8UgzStZXOhmXKWGhx65ZDLPDWpAAVBQkwgIgbDj/InjVnMRPqiU8g5so8XRUPj84/cG7ggMNh/yBdCgJjnpNBP/Gfyk7nG7r2syjr7bRVpFWstCYfWn34ttxqtrIJ3/2CGns3uPmL6qkIUadP3kFjLnuQ</vt:lpwstr>
  </property>
  <property fmtid="{D5CDD505-2E9C-101B-9397-08002B2CF9AE}" pid="36" name="x1ye=39">
    <vt:lpwstr>YOm/rrjJYhR8+lfWNGoucYADHZfxdY5hUjf4sLN5JFD8gH+U6ZcSj7Yi2WirG4NbgG4EUBaPalkZUd505OdQxj4a6w/3rSAuayvrX/DL8jNJSEBhFEA/C91xKLGkLkcF673S/ndEAnju5gO+mFadq4L008u46iGl5vBF1B5ouGu5XlfybQhPwy80yzrvPqYNETXd/SPqL0cg87aJdhBmOSlIUry6wU2lxGQSdAtKieoUqpfVctXz/Masjz8U1r4</vt:lpwstr>
  </property>
  <property fmtid="{D5CDD505-2E9C-101B-9397-08002B2CF9AE}" pid="37" name="x1ye=4">
    <vt:lpwstr>PjAJx/0NG5H4gKMDMAhY3+YupwdMblIfQ63mu+cdTs7AUCvvy+Q4C7/KJmhRDvM3eDdSo7FpKULHMPtyiIkXjef45RX9NWx4zzIYgNaPMb8fJylU9xQIJEFTPNE0J8pmBwSHuoKsBfMxikxoiKcm6Xcueo31yRYrFU3JGHQwipGbZjlneKyqco7DJsTLeZ/NPikI/p61no2Qf0GZyv98mqcFJtKSvnGZKsKuS/DIwPKd0r0MAUchZRp4mdj3b0V</vt:lpwstr>
  </property>
  <property fmtid="{D5CDD505-2E9C-101B-9397-08002B2CF9AE}" pid="38" name="x1ye=40">
    <vt:lpwstr>ZjhpZOBl41vwIUTHBB/5mkYeREuTZ7MrfvRwWbnd1aGS9wsw27edIoW8ae9MGJDNQqT780Cp38fybdoNW3xgMLQhYY+xQlp3+0u1xy4WYI6rlUb0sM3sJ0b+ECp5tQmFJFkV1cT0oLcLgZrKlJiQNZSvlOnHUUD4bdPOq+hE7uJTEE20j7JRAGRo5797vSDIr3X3DERgYEOiuBUhsjAKJruq+aH7chMmfxsJw6aLieh/mShMxP93wOkLOdze9Qo</vt:lpwstr>
  </property>
  <property fmtid="{D5CDD505-2E9C-101B-9397-08002B2CF9AE}" pid="39" name="x1ye=41">
    <vt:lpwstr>0hkAZgSZWkzAi/nxqZgVQbi7mdGj6jyHDVDcOmeTlFHNijqnH21Cf0I29b25tr7orbXhGEI0Dmw5fhm8RJJqOXtWW+yM466ffmErxx62m+5tQVq4k8sp65a23IW2fpLpX3NNRodP9Ok+eU3YJtR8HxZLOxhQoAGnYzyucmIlSs59+ikhJhw9UZ1KQEPniHYWsqLn1p9G3Sp7Z/Hv1DFcZLtT/Au8IaElijwgYgnoEcuvPh5n9ckU2tSyigGpn4+</vt:lpwstr>
  </property>
  <property fmtid="{D5CDD505-2E9C-101B-9397-08002B2CF9AE}" pid="40" name="x1ye=42">
    <vt:lpwstr>3+h9mL2xmo/VFSUJzf9E26vqI29PifmUk+lGNm0BQud7qxzWUc0pJdU+UTJJPE+hwVeOhX1Ia9sb1N/tfRXKS0OpP3M1Is7UNaB1kLcotVDMX7nEfeaCNjQz0VQYedf3o+FmPL0UDtzbRfqJ4gnrmMghRR9vOfAdmJYelMIB8iyKbnH+KKxymptl0X7zZhtxEz3hYGOVdtoBInelpg8/QS2SM2iNqj6p1r+Govio77YPFX5kREpagOk3btQZGl0</vt:lpwstr>
  </property>
  <property fmtid="{D5CDD505-2E9C-101B-9397-08002B2CF9AE}" pid="41" name="x1ye=43">
    <vt:lpwstr>Eq146ZENT/wmxlhs758ovElRDWzzQ3a/thDmPmpPaVWrgZeae3xIrLclPVcj8fHiQIX6jkfroJ1XxMNdrMrS4F+ilMZVtbQ9v9yCK3At4OrQ9L6Xu/19zz0qrCeUFR0sw932bNqQgPg1wrL57k42SirZISxM9zugYE2WSmxMy4KsK9bEekqVFZEceDJnc/kyr8JA/lNYalFvtOk9oe/4KNcaZfV6OUkH0zd4rFMrc/e/CKqO/0tyY03sNfzSnzL</vt:lpwstr>
  </property>
  <property fmtid="{D5CDD505-2E9C-101B-9397-08002B2CF9AE}" pid="42" name="x1ye=44">
    <vt:lpwstr>JETHsZhysja0sp/Pdb115AZyL9oTbQZnAcMkqnjj4DFm4Zk6nvFm871Bf3PqlAwPVeMA+ct7O1rdX0HN1qmVjz3kaWbKLJ3KnOT2PmcxnKS/B2mjueAqdMYkZ2KkF41Ll01duYI0kPW3ef2fOxjvt1+fTuSYaoDgkMOwBzE/8fHQqCF+WOPHXeIdXPCIf6BIB+nfH8KfOmC2oNiNZHSDk1eKJ2OMGQOylkQlkDQv0VZByT27s3rIWMbwmKMX+fv</vt:lpwstr>
  </property>
  <property fmtid="{D5CDD505-2E9C-101B-9397-08002B2CF9AE}" pid="43" name="x1ye=45">
    <vt:lpwstr>9MXC0q+ZdQKfEKX2oVx/YZc3DaveE66NVlgwt8H16T/Hl8YjPDefyAEZGuM/QRch5KxWojVeOabeaKSyv8L7wCezZNMkvK/gPr4iVJJxpX3v05SCCyjPUsfyjMvQ//vSpIH6j+b7kgnWjC+O1LSHmqH8u/a8lvq+BqpeZy1Q4BC2NtUihLHDpjwlUfhvbtI+QvgJW6notNK+jCa9f5nLyNP6rgC9kycxue2SoR34QQmGW3y43TjdbfMxIEq5gzf</vt:lpwstr>
  </property>
  <property fmtid="{D5CDD505-2E9C-101B-9397-08002B2CF9AE}" pid="44" name="x1ye=46">
    <vt:lpwstr>Jsfpg8NRU0JuFYqrE+6nkaGAbGSuEq62fxHaKv5Ac/xQfCiGPfiNQzk/vVl/KvfkE/0EdsWJINPempkgXulxHfW6v8HjmDsklkibSaM8vPnSJ1wy5TDP6ln1BO7D48Ntz4mkQeJ90gf7oJ5Gb5NZlHH0zX5mxxgQ+aMCW9exXhftAoZU/h3ybobllFT6CulFWd/m10PjEkyyTQn23SwLen4fYMVrBsrUTpAvo3hwaMAbk8Hwxmtd2xRrjAl7esA</vt:lpwstr>
  </property>
  <property fmtid="{D5CDD505-2E9C-101B-9397-08002B2CF9AE}" pid="45" name="x1ye=47">
    <vt:lpwstr>MzQsRcI/PFOI9WuTI0IW0nVEHzzGiCsd3NxVoukhZ3GbqKJqIOVsfsznZWL3y+quHp/XumIGbSMRDzAsWgiXwDHw2Nkfyg8/PkkQPUFJSmuBl8H1/aQ36gVqMNJRI8HRXXHc1Hm1x5w4dXolP5tuohsOej95noVGIYpWeVvTsAQrbLN8Pfl1sM1XKPkF/GXpb5DbT3NDWIu8yx7sq7tXNm43IO2cicOzyUHyosXlGaOdm0Y3Iv+3UY5idK5C5pf</vt:lpwstr>
  </property>
  <property fmtid="{D5CDD505-2E9C-101B-9397-08002B2CF9AE}" pid="46" name="x1ye=48">
    <vt:lpwstr>AzkvrfP+E6kEIpdjtxF2P8HTpPX+z+HZdnDe6/3pGg6RaQDMChbnyjFJDa3E9DBwLQ92/e/0RMio3+KS0jn+zcFkZ3GT34Wx0HeG5yNQeuiFwnyxd92qrON5tSpQoe1fCCTEJe52ijwX4e/1JKi3yDquFH51M9ip2E1oGe48OCi4Os2UKGaoRV7iOBdcsLydpoRxitpppcf84CRFE31ZtvrnvT0p26e2188qaekvrya22ttCVzRvro+AxcLa06/</vt:lpwstr>
  </property>
  <property fmtid="{D5CDD505-2E9C-101B-9397-08002B2CF9AE}" pid="47" name="x1ye=49">
    <vt:lpwstr>qiWzRHjpJNdukS4hqkCkIn8SgRuuoJhdiy+AKi2EdA8ZKAjQjl2p5Vu0/Ip6xnMGOW2fo2LT589p+QYQoPuG5+c5M/JSmv6Lh4ijE86JEYnbb/vLZYJUN/hWvJVXvy9KoWjb4qJpdEIg8EGAx7avKtOr1lS+7niIEYekEx0jvbCx7DrYxfe8lWcq5qCFzHC/WONCEX2epmj4Grobt92vJHI/dBwJAlflzdfGbajpGXCQhXNvU/iahrv42AlBePK</vt:lpwstr>
  </property>
  <property fmtid="{D5CDD505-2E9C-101B-9397-08002B2CF9AE}" pid="48" name="x1ye=5">
    <vt:lpwstr>TztkVlirOmrnFtFk+XILokypIY0ZxzjSptUpVeiZJmFJ9hNnw39VzB4g5vIrHeaxhahs8aU8ObSUqDHG5j06TEaKqa6oPmJ/bn4acFqZ3TI9Wg0Ia/pK4SxqDz5ItxVUypY0jdiImJT/zVQZ6oDxrJTGZnUTvIUaOYpepH8kIAnTLOOEXL0L+LZbC/F4DJZvLJ3vMThEZfV+crPsNXC6B+1dOtMRn34le75328yv9LTWFZyV5MQ7No5y1blgrrp</vt:lpwstr>
  </property>
  <property fmtid="{D5CDD505-2E9C-101B-9397-08002B2CF9AE}" pid="49" name="x1ye=50">
    <vt:lpwstr>ciWdXJu7EzXWXJzJtuPOXqz/AvlPi1vrk3QKZRBn+nY5hJRHmQ4l/x5uUJQGJPEReKsmTRwfI+LlktwYPavk5MOjMpduY3gvucJDsDoBd7hOWf06JiMxU4BWtd+gyoOHlmgn30Yc59rMVqEv/51EFnxTdofCsTtXuzgPsL3PxUmtHqTLmdFZGhDoK3g+U+unzaRq0BQ8QH+9jg90aKIBxCXDJxnEQZRujC8JXhtmUV6HpLZJTNMjbFZ1E2N+EF1</vt:lpwstr>
  </property>
  <property fmtid="{D5CDD505-2E9C-101B-9397-08002B2CF9AE}" pid="50" name="x1ye=51">
    <vt:lpwstr>evlJus60SzC8CXL5shZWUOsPlQPh+anjfuMs41/MaHbddqar+h8nyCiBF7p20QXJmXFZ9Snx1/CDYvaZtv4c37hoHlE0mgobATanIeNchVttcImMPiUVCjpswPbH4nn0wtNlBeFHaG6YkJaf5xv4JGBmNNQvsjwMyrZbbtLPw2OhlBknuGpsYkqP2xMZLIdeY7l1wOSjSixPdQZuXEuacQmC0/y38Fr0mbYuKKPnBK/xZ2ITD5oqe+8VmxXUpF4</vt:lpwstr>
  </property>
  <property fmtid="{D5CDD505-2E9C-101B-9397-08002B2CF9AE}" pid="51" name="x1ye=52">
    <vt:lpwstr>srzUbKRCA95cuGRSwJRFH8MzA5HhWeUVPl7TPmNbADJy+5DpPIAdRo/Aj3cZGhylNVays9h8L5MioRYs+5kexQYlGMU0RrzXr2F5Cqlv4LnNaiYhaRjSm70yoy5cZ8eW5s11c2lLfxwIkZYvI1kPBi7vnWfQd90Obc3BRyV8KVMUpP7i162V3QWWHh9EPqdQipocmjvu0jTRIk60aa2mT5Lleled/plJRm2/GkGnM4H/EDN6NUKPBX6UMKfWojN</vt:lpwstr>
  </property>
  <property fmtid="{D5CDD505-2E9C-101B-9397-08002B2CF9AE}" pid="52" name="x1ye=53">
    <vt:lpwstr>zsMEuCib6waIFjFpM/83lPr+uxiLvfqMoJsNY8qPScwYpjefvdv9FOhajn8EprNswaa6XP0mAO0MrqxcOd+9Szlu1Vs8A1Zpv6L8wXJ/dcnTmJAi3MWeysrq9hKAK0a1jp2Qy8bjDJ3t0uoVy0R+7u/4gox6vkG0wXT5+JO+sVFM5ZvA4LlZzIVohk+Em/pPlCFv8RVeAFtAbtI3vPfXgVjWEMnLI73lpiqU0Ue7XoqRukEU0NgVS12nRkxAuDo</vt:lpwstr>
  </property>
  <property fmtid="{D5CDD505-2E9C-101B-9397-08002B2CF9AE}" pid="53" name="x1ye=54">
    <vt:lpwstr>4Y1W5TJSFRArdX5rP2dZ2PLrrh+lYBba9pv0OPOTvVdrNNmWcubYecqXjk8k+LCadmmoTq8Oj7BITkM4tj5u8aHEScuQziGFQMMm1UeHs4ZG7s4kbel6jop/sQTCTjiRfiU9qBayLdIUVQfqrk/51pjczfmt8obSQyZLCwAL7wXmX2oYzO/s1lb86qm3Ztz+cxDypi3N7rb8a2SKTisO5UyGQX8aXBHsFDhGYDVt1iKUyiCVzJqZVrOAYyNOMyP</vt:lpwstr>
  </property>
  <property fmtid="{D5CDD505-2E9C-101B-9397-08002B2CF9AE}" pid="54" name="x1ye=55">
    <vt:lpwstr>3I/dEtc9qbzasxaJ4cTL0SU6OuTnXPW+4ziDGaKjVfAwHRso6c2wtCPDvO3EB4sM18CVxGs8YFhgxAjpAXrUrstC5aJeZdPiflT1/57qRfX6Cgb4b9ZGkCDP0burykzTTjofBoavWmOQ6nmH/l0k9mwn6MXiY+mes3bDI1keF/6rvg4+tkZU80hGNp1dpBa4qyK8jJs+4he0A/8i7UwuDg9WJawAfmxwXy3Sk8kkKn2nro3fFB2QWmoGn35gQJQ</vt:lpwstr>
  </property>
  <property fmtid="{D5CDD505-2E9C-101B-9397-08002B2CF9AE}" pid="55" name="x1ye=56">
    <vt:lpwstr>qpswqEjfYN88Nj9Df+OK5GJlo/nymnwyqQNvu/SbLx9l//cc6Pf3zbdgovofDLQpOPf3YGUPMrtJx/Uqcznf7lMGdMEY3YL2iNau8/Bpm6icyE38Z5E0wg3WpNLS+voqVIINe2g6cOqEA2IR/BaF/gtw+5f+zYJanui7vI3Ja9gqfafT/ysqi90ysHpYeL06jT1G3In+VEI2tJ/c/YTAzwYdsMAA+0PwGADSb45O8SxCPArkMsgjtDjqMsBpqH4</vt:lpwstr>
  </property>
  <property fmtid="{D5CDD505-2E9C-101B-9397-08002B2CF9AE}" pid="56" name="x1ye=57">
    <vt:lpwstr>XL3fjeSLmtToYvZTZK27fZAhXofaLA//VsnesMB45wuRM7btDNb+QXZYtGXQs+olOPLqbzbwlZcapOK0Wz2DYN9IuMdkpCmeonqt8c4de6kWtNDtOuBnjZ0/2XHP1ihzp7GVUtFNXNeDwFZjmTwuc+IJCtVezFhn6Un+w9osw3g3bz27/riy7nwVKsyjqy1vdg+1NuZVuDOrzRfykFFcOxVHkiZuud6ySBt9XGGNgrny+kgQ8FB37dVFUyFWZZ4</vt:lpwstr>
  </property>
  <property fmtid="{D5CDD505-2E9C-101B-9397-08002B2CF9AE}" pid="57" name="x1ye=58">
    <vt:lpwstr>Hmtg22l3fPl/mfAx85IZHt5MNmGDD4zT5PrO6qYiPHFTfLN4sPDd+exczxM6dE9HkMsRGnfqgzryymikksDVSzv/9Sp/9KX9lQfVxc+3R2wOX7EtDmCSTdI+XIf/ezm7aelCC10TKik4yth1tkyo2bSOS7EUCwsAkfuHm2c28xcWEowW9yZOoYc+ieVB2+PGIf5/HnY4HvuDFF6oGVJlGLbmfaOgTbdETvfQ5o5YLSLTe1tsJcnUP//bHUULaq5</vt:lpwstr>
  </property>
  <property fmtid="{D5CDD505-2E9C-101B-9397-08002B2CF9AE}" pid="58" name="x1ye=59">
    <vt:lpwstr>MmttgkYcyK+k0IbW+zxsEPoRPyEpXwIZQ4GHLfM24Bx6bvLaijkoaEmvdMnICgcsQA++pkMNFhs+gs4UcA8lukt9S5L/+VMl4olRV8b6hdwUBS+RYb4LFTxAOIeA5p4RW/Ci/Yr2n+PNLfAiCYUc5fIBXgyGoY7qsG1SqQT95emJyziHJIrxp5Os60jwOzTJ5biOkOY/KWm0QB/JTIFmZ1QdsNQWzIgCk/NmijBtW1iJKmVhnWOPCi8eiVbpgMU</vt:lpwstr>
  </property>
  <property fmtid="{D5CDD505-2E9C-101B-9397-08002B2CF9AE}" pid="59" name="x1ye=6">
    <vt:lpwstr>WAOj59ummMKfRrC7xSg3uAA4tjqcfx6hHQAUUPohTvx6J3JkdHj8nDEQ6qzDj/zBbeb5CoQgI8Nu+ZP6qzPsgPxVeTx5q+DcEA6ExliLKSobJxOSbI8DyrRU5aCukPrwUeMVpv/EWhqFLH71127PjqyAdevmwYE5HBN+61NBFg4uDVPn4Ylo9IdoS+r8Gn4clC/xdFNx6b7dioNdnZiM7JQiR9ZwOaymQPq4PQifIuqnAECg3KvPwDfffnLlBtj</vt:lpwstr>
  </property>
  <property fmtid="{D5CDD505-2E9C-101B-9397-08002B2CF9AE}" pid="60" name="x1ye=60">
    <vt:lpwstr>D5YTFnPovvGr27/+Rl8JJgcknFKW0DfWJtJc2rGe/wHRXsHF5q8G0/zxrJVYCW8hSb5W+XTS/c9HyguZPTkaJe70JuAvNi/HhsEXvy5qeXS9d5U/rhcnuotM4kXWzGDbp6yjJuxM1hU2sB5gHCYlPFVAC2zNqFuOYf/StI8ECtY/pbzw7PpQ8FSOmeTfmncl9iQn8KPh+nayjRfhSo8+VGnymcJ0ZHJwvyvUlQcIREX+4A9cKV8SMytmdUoibgf</vt:lpwstr>
  </property>
  <property fmtid="{D5CDD505-2E9C-101B-9397-08002B2CF9AE}" pid="61" name="x1ye=61">
    <vt:lpwstr>tN/zzwb+U73431bRdism2cXwm87jkH5mk0R1vWUOACEiJTBKQJIqNiqyXFAIavBuhddRWWCMbpLiDpUY2ynEgWHa1MvebBLrLcT2KsqjbgHsoJpOfhq9ZPYpQtXHlDB53C1bvwKvV95WSSJ4O23EJPJCNi3eCNhiQ3YdhCmiPZl6EyBjjKK5rDteV5YD62XVGBWIXeBAA//wRUAk/aLUuFK6h8jmWbmjBZHhcMwCx0sMwrKOVlOdX+ffoG5lpvK</vt:lpwstr>
  </property>
  <property fmtid="{D5CDD505-2E9C-101B-9397-08002B2CF9AE}" pid="62" name="x1ye=62">
    <vt:lpwstr>lE6t/xFtDy8lzEy+ktw4yY77qz/YkURwIaeL6CXME+lrOTHAiEYO0BEay+P/55FOf4vsn6XmFC3Mx4Uga/7/7DPnJIwcKeSlrAKJYEHz1iIDmAmleileRSwOwGAbtUz6meNNtSp8Z7OWrO5jubZv3JVSjQIfNK7789x2+As0sx8I0Q+msOGeKBa6/wPyP+pDF7k8l8W2f5m4VGz/OQB6hxNtirsEgCk0htnyTkAD4LuSnb7XJP0SCj4oGHif6Iw</vt:lpwstr>
  </property>
  <property fmtid="{D5CDD505-2E9C-101B-9397-08002B2CF9AE}" pid="63" name="x1ye=63">
    <vt:lpwstr>MoaY4K7fHymbercOmd8LBXtkbh+xzKWXVvE+eLREMXq+V+Je1iRhu/vbhFPOJYtrfw1uETH9ZFhl8SVa0TjDCdfhPlxv0g6yJEsuEEYCd99FQ+ziC87AH0YJz/TSrvA7Cs4/CBjRsXyN8RjNTTCH5skPSmL7TFi6R+d8yvq5i2veZQbP/rAgMXNqcgekSh3pFgenM2oJ3iuvRGozh+Xc2bUJ14alufyOWhudY/9h/AS8yf60DqmC+dVpGLJtqra</vt:lpwstr>
  </property>
  <property fmtid="{D5CDD505-2E9C-101B-9397-08002B2CF9AE}" pid="64" name="x1ye=64">
    <vt:lpwstr>hwfNC3+WebeB4LkwD27dgr2HoMUvVsId2pLR634AQkf+2b271DoTM16kEjbq/81nBOorP5+Eme0Fg5VWjotzzwzujW7y4modpRzNUA/Y6CLEtU9TuOsA1MO0SB4YtROMXYPkq0AdIWrQTM8/YgrHKqOwBLem6sKVUlsCaSsCpBIRkxD+lhXlvYBm8yY6XmxVnvcXIkCYXHMvcNFf5c6S1L9iGYy4LmpESXEYg7l/XQmPE2rDQ7TLf2U4ha4y0Ba</vt:lpwstr>
  </property>
  <property fmtid="{D5CDD505-2E9C-101B-9397-08002B2CF9AE}" pid="65" name="x1ye=65">
    <vt:lpwstr>yZSZN4LK+bmZrFoG794Sr+q08feai94HAnikjFCzapaDLB2OQMDTX/FCYa/79zzo+kadahn9mVHeabGEadXfqz3lVgZ4DQP7AQy1rNwbmjx/u6kgLupPEA5ktLKyffPxbBsM+7R5jQliWvyeRXgUvxHD6gQE5R/22eq7M9jj6J/0A/xLn5mNn4UJySWI2ykB54k8qldKhjYHm4vp/dU/RHZk+q4EzehuH2G2NIGAW0l+o3SF5iqZpS9OGjkZ2fD</vt:lpwstr>
  </property>
  <property fmtid="{D5CDD505-2E9C-101B-9397-08002B2CF9AE}" pid="66" name="x1ye=66">
    <vt:lpwstr>XPbR6XEk8k/m3tceIVKj6csp8eUNymJnzGYKALK1GKySTsi8KY5IaBkMvI8/R49nCw++eJvR1cD0/GXf1TjpDwjD/iA7Qr84MSEa3NulIfVmDQMRDqLwe5ggJrer4KZPMC0tE1KivwOGAsy8lzHgZmdRy6MwRPCLefeoNlh+6+c/61aQxs4X8N193eQjAAgPEL6oBGPg5nEsnIx7Azsn5KeyNauPrXVTz/p5zMNgeWkkDrjy53qE7de7SeHTBrf</vt:lpwstr>
  </property>
  <property fmtid="{D5CDD505-2E9C-101B-9397-08002B2CF9AE}" pid="67" name="x1ye=67">
    <vt:lpwstr>+TOA8w0OklhbPNdg3KMXqImRONI+OFfFX0znMrlhhbpINbOrbaMYRzjyOZNvUskX8TgU7gxOetP5LBqyRfIS/xNhk9NyXQt+9PchNACBBiVw1oawNt+jxZpe5dp5xrHVUJD9AuabpiUbd41oWX5RGnfFqu1Ryp37yLMrjIua+Rd3q8ftTtZhebhlnFPDDGRdXCJJRZKaXtLyfY1oQrYJS1nn3/HK9JWpASF3Vh0WT51pOkznjflNJXDuckK7xy4</vt:lpwstr>
  </property>
  <property fmtid="{D5CDD505-2E9C-101B-9397-08002B2CF9AE}" pid="68" name="x1ye=68">
    <vt:lpwstr>/bIxzrAhy6oEgq+o1YQJe2zOjnmwfy3AxE03YRnMW3WKHlTJAXnacD1S893L8B95bZxuIEMAAA==</vt:lpwstr>
  </property>
  <property fmtid="{D5CDD505-2E9C-101B-9397-08002B2CF9AE}" pid="69" name="x1ye=7">
    <vt:lpwstr>R7E1O9hfeHnK7dDe4/Pb1AhPQFOBrf2+pZ4w53oi/y1T1LtN65FfmOpByB+UR5laSRRWePtrgwYKvfIIFk4pXBcIL2mL42owenUEAxXt6qPVntmZDVVDnEAQWHqRFlw40Z6Z+XerfMrYSfv/BV/Pi/mvczgreRifmTcaoJsVODeoPqC6oW/fsU0HG5HPfy11OdbgcKyBgj2xaGau67SgIG99/YNylZm6hwlf4ONeHm0XIwxRsLzWq5RU41nQ6gF</vt:lpwstr>
  </property>
  <property fmtid="{D5CDD505-2E9C-101B-9397-08002B2CF9AE}" pid="70" name="x1ye=8">
    <vt:lpwstr>tfZIyd3lZzEjvLHSfQxA7xqd00zNLJRzOm6Q3JVXfcIKvJW2yqEBfBMIZdvHpldf3aiTDwUVP+2UZJrv3TNSBLzVh3Nj/UBwxQ96yI3DyUQOiMwvABZALTBbCiWHeaRDc80woD/cM82k926gH60sC1EqZVofGnm0sp1CyLLoobt8yK9hhIupvqQdi0pLKuA9f62DasBMdUG8/CrZ9GNanH2RApSR49KtD88r5yYTem0bpNSu7vwS2XBpjQrO+mP</vt:lpwstr>
  </property>
  <property fmtid="{D5CDD505-2E9C-101B-9397-08002B2CF9AE}" pid="71" name="x1ye=9">
    <vt:lpwstr>9Ja7STL54HKLtNzBZ5imzvBxaySIyMbZwPv05VkXAIi/BRwv6cWT3qPox1m+3HKFOk1ULik0vR+TTqc/hew1lM7y2mwb+m4lkJkJUOkBUxf1hTMg1V2DHSWkBFF/CUtzWROJnpO8sSkqzkXYHeGO7xPXVgi8lRY4XqwAkwXwGSER5GDDOKZktpnnQpXbmxlc6iSHXZLnBTKosgE1wnLZHEJSAIMcVvs6DCvkFYMZKInqRl9D9HDf55a858N8z59</vt:lpwstr>
  </property>
  <property fmtid="{D5CDD505-2E9C-101B-9397-08002B2CF9AE}" pid="72" name="GrammarlyDocumentId">
    <vt:lpwstr>1edf727c80d0ad62aa479e5edd283421a6aeed52b34c5412911cddf3795b14c8</vt:lpwstr>
  </property>
</Properties>
</file>